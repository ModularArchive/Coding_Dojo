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D1C84" w14:textId="41CCAAAA" w:rsidR="00A9204E" w:rsidRDefault="00635E3D">
      <w:r>
        <w:t>Scott Browns HTML &amp; CSS notes</w:t>
      </w:r>
    </w:p>
    <w:p w14:paraId="63BC0C9B" w14:textId="6EAE07B5" w:rsidR="00635E3D" w:rsidRDefault="00635E3D"/>
    <w:p w14:paraId="256A9E4C" w14:textId="39533B19" w:rsidR="00FD0E04" w:rsidRDefault="00FD0E04">
      <w:proofErr w:type="gramStart"/>
      <w:r>
        <w:t>&lt;!DOCTYPE</w:t>
      </w:r>
      <w:proofErr w:type="gramEnd"/>
      <w:r>
        <w:t xml:space="preserve"> HTLM&gt;</w:t>
      </w:r>
    </w:p>
    <w:p w14:paraId="490F0E11" w14:textId="1A98211B" w:rsidR="00FD0E04" w:rsidRDefault="00FD0E04">
      <w:r>
        <w:t>&lt;HTML&gt;</w:t>
      </w:r>
    </w:p>
    <w:p w14:paraId="464D02B2" w14:textId="15FF0FBB" w:rsidR="00FD0E04" w:rsidRDefault="00FD0E04" w:rsidP="00FD0E04">
      <w:r>
        <w:t xml:space="preserve">  &lt;Head&gt;</w:t>
      </w:r>
    </w:p>
    <w:p w14:paraId="01CDF24E" w14:textId="4A34B87D" w:rsidR="00FD0E04" w:rsidRDefault="00FD0E04">
      <w:r>
        <w:t xml:space="preserve">  &lt;/Head&gt;</w:t>
      </w:r>
    </w:p>
    <w:p w14:paraId="7E294F66" w14:textId="2B3633AD" w:rsidR="00FD0E04" w:rsidRDefault="00FD0E04">
      <w:r>
        <w:t xml:space="preserve">  &lt;Body&gt;</w:t>
      </w:r>
      <w:r>
        <w:br/>
        <w:t xml:space="preserve">  &lt;/Body&gt;</w:t>
      </w:r>
    </w:p>
    <w:p w14:paraId="00208076" w14:textId="435188F6" w:rsidR="00FD0E04" w:rsidRDefault="00FD0E04">
      <w:r>
        <w:t>&lt;/HTML&gt;</w:t>
      </w:r>
    </w:p>
    <w:p w14:paraId="0EBCE6C4" w14:textId="7FEDB7C1" w:rsidR="00FD0E04" w:rsidRDefault="00FD0E04"/>
    <w:p w14:paraId="6998D41F" w14:textId="6E018CCE" w:rsidR="00635E3D" w:rsidRDefault="00635E3D">
      <w:pPr>
        <w:rPr>
          <w:rFonts w:ascii="Helvetica" w:hAnsi="Helvetica" w:cs="Helvetica"/>
          <w:color w:val="000000"/>
          <w:sz w:val="18"/>
          <w:szCs w:val="18"/>
          <w:shd w:val="clear" w:color="auto" w:fill="FFFFFF"/>
        </w:rPr>
      </w:pPr>
      <w:r w:rsidRPr="00635E3D">
        <w:rPr>
          <w:b/>
          <w:u w:val="single"/>
        </w:rPr>
        <w:t xml:space="preserve">Use </w:t>
      </w:r>
      <w:proofErr w:type="spellStart"/>
      <w:r w:rsidRPr="00635E3D">
        <w:rPr>
          <w:b/>
          <w:u w:val="single"/>
        </w:rPr>
        <w:t>firefox</w:t>
      </w:r>
      <w:proofErr w:type="spellEnd"/>
      <w:r w:rsidRPr="00635E3D">
        <w:rPr>
          <w:b/>
          <w:u w:val="single"/>
        </w:rPr>
        <w:t xml:space="preserve"> for testing </w:t>
      </w:r>
      <w:r>
        <w:t xml:space="preserve">- </w:t>
      </w:r>
      <w:r>
        <w:rPr>
          <w:rFonts w:ascii="Helvetica" w:hAnsi="Helvetica" w:cs="Helvetica"/>
          <w:color w:val="000000"/>
          <w:sz w:val="18"/>
          <w:szCs w:val="18"/>
          <w:shd w:val="clear" w:color="auto" w:fill="FFFFFF"/>
        </w:rPr>
        <w:t>test the site through a single browser, Firefox. After that, they check the same site in other browsers and continue to make the necessary changes from one browser to another.</w:t>
      </w:r>
    </w:p>
    <w:p w14:paraId="47F65DD6" w14:textId="362FBD9D" w:rsidR="00635E3D" w:rsidRDefault="00635E3D">
      <w:r w:rsidRPr="00267797">
        <w:rPr>
          <w:b/>
          <w:u w:val="single"/>
        </w:rPr>
        <w:t xml:space="preserve">Thoroughly </w:t>
      </w:r>
      <w:r w:rsidR="00267797" w:rsidRPr="00267797">
        <w:rPr>
          <w:b/>
          <w:u w:val="single"/>
        </w:rPr>
        <w:t>comment -</w:t>
      </w:r>
      <w:r w:rsidR="00267797">
        <w:t xml:space="preserve"> </w:t>
      </w:r>
      <w:proofErr w:type="gramStart"/>
      <w:r w:rsidR="00267797">
        <w:t>&lt;!—</w:t>
      </w:r>
      <w:proofErr w:type="gramEnd"/>
      <w:r w:rsidR="00267797">
        <w:t>THIS IS HOW TO COMMENT --&gt; (one way)</w:t>
      </w:r>
    </w:p>
    <w:p w14:paraId="6A7A34CB" w14:textId="6D482E27" w:rsidR="00635E3D" w:rsidRDefault="00635E3D"/>
    <w:p w14:paraId="3ADAE438" w14:textId="69F1C600" w:rsidR="00635E3D" w:rsidRDefault="00635E3D">
      <w:pPr>
        <w:rPr>
          <w:rFonts w:ascii="Helvetica" w:hAnsi="Helvetica" w:cs="Helvetica"/>
          <w:color w:val="000000"/>
          <w:sz w:val="18"/>
          <w:szCs w:val="18"/>
          <w:shd w:val="clear" w:color="auto" w:fill="FFFFFF"/>
        </w:rPr>
      </w:pPr>
      <w:r w:rsidRPr="00635E3D">
        <w:rPr>
          <w:b/>
          <w:u w:val="single"/>
        </w:rPr>
        <w:t>CSS reset register -</w:t>
      </w:r>
      <w:r>
        <w:t xml:space="preserve"> </w:t>
      </w:r>
      <w:r>
        <w:rPr>
          <w:rFonts w:ascii="Helvetica" w:hAnsi="Helvetica" w:cs="Helvetica"/>
          <w:color w:val="000000"/>
          <w:sz w:val="18"/>
          <w:szCs w:val="18"/>
          <w:shd w:val="clear" w:color="auto" w:fill="FFFFFF"/>
        </w:rPr>
        <w:t>You can do all resetting at the beginning of the CSS file to avoid customizing each CSS rule that you write. You can rest assured that once you've added these rules to the style sheet (or to a separate file), it will work from the same point for all browsers.</w:t>
      </w:r>
    </w:p>
    <w:p w14:paraId="29D096DA" w14:textId="77777777" w:rsidR="00635E3D" w:rsidRPr="00635E3D" w:rsidRDefault="00635E3D" w:rsidP="00635E3D">
      <w:pPr>
        <w:numPr>
          <w:ilvl w:val="0"/>
          <w:numId w:val="24"/>
        </w:numPr>
        <w:shd w:val="clear" w:color="auto" w:fill="FFFFFF"/>
        <w:spacing w:before="100" w:beforeAutospacing="1" w:after="100" w:afterAutospacing="1"/>
        <w:ind w:left="480"/>
        <w:rPr>
          <w:rFonts w:ascii="Arial" w:eastAsia="Times New Roman" w:hAnsi="Arial" w:cs="Arial"/>
          <w:color w:val="000000"/>
          <w:sz w:val="19"/>
          <w:szCs w:val="19"/>
        </w:rPr>
      </w:pPr>
      <w:r w:rsidRPr="00635E3D">
        <w:rPr>
          <w:rFonts w:ascii="Arial" w:eastAsia="Times New Roman" w:hAnsi="Arial" w:cs="Arial"/>
          <w:color w:val="000000"/>
          <w:sz w:val="19"/>
          <w:szCs w:val="19"/>
        </w:rPr>
        <w:t>Use well-formed HTML.</w:t>
      </w:r>
    </w:p>
    <w:p w14:paraId="4238026F" w14:textId="77777777" w:rsidR="00635E3D" w:rsidRPr="00635E3D" w:rsidRDefault="00635E3D" w:rsidP="00635E3D">
      <w:pPr>
        <w:numPr>
          <w:ilvl w:val="0"/>
          <w:numId w:val="24"/>
        </w:numPr>
        <w:shd w:val="clear" w:color="auto" w:fill="FFFFFF"/>
        <w:spacing w:before="100" w:beforeAutospacing="1" w:after="100" w:afterAutospacing="1"/>
        <w:ind w:left="480"/>
        <w:rPr>
          <w:rFonts w:ascii="Arial" w:eastAsia="Times New Roman" w:hAnsi="Arial" w:cs="Arial"/>
          <w:color w:val="000000"/>
          <w:sz w:val="19"/>
          <w:szCs w:val="19"/>
        </w:rPr>
      </w:pPr>
      <w:r w:rsidRPr="00635E3D">
        <w:rPr>
          <w:rFonts w:ascii="Arial" w:eastAsia="Times New Roman" w:hAnsi="Arial" w:cs="Arial"/>
          <w:color w:val="000000"/>
          <w:sz w:val="19"/>
          <w:szCs w:val="19"/>
        </w:rPr>
        <w:t>Pick good names and ID values.</w:t>
      </w:r>
    </w:p>
    <w:p w14:paraId="79C242F9" w14:textId="77777777" w:rsidR="00635E3D" w:rsidRPr="00635E3D" w:rsidRDefault="00635E3D" w:rsidP="00635E3D">
      <w:pPr>
        <w:numPr>
          <w:ilvl w:val="0"/>
          <w:numId w:val="24"/>
        </w:numPr>
        <w:shd w:val="clear" w:color="auto" w:fill="FFFFFF"/>
        <w:spacing w:before="100" w:beforeAutospacing="1" w:after="100" w:afterAutospacing="1"/>
        <w:ind w:left="480"/>
        <w:rPr>
          <w:rFonts w:ascii="Arial" w:eastAsia="Times New Roman" w:hAnsi="Arial" w:cs="Arial"/>
          <w:color w:val="000000"/>
          <w:sz w:val="19"/>
          <w:szCs w:val="19"/>
        </w:rPr>
      </w:pPr>
      <w:r w:rsidRPr="00635E3D">
        <w:rPr>
          <w:rFonts w:ascii="Arial" w:eastAsia="Times New Roman" w:hAnsi="Arial" w:cs="Arial"/>
          <w:color w:val="000000"/>
          <w:sz w:val="19"/>
          <w:szCs w:val="19"/>
        </w:rPr>
        <w:t>Indent consistently.</w:t>
      </w:r>
    </w:p>
    <w:p w14:paraId="2C9044D1" w14:textId="77777777" w:rsidR="00635E3D" w:rsidRPr="00635E3D" w:rsidRDefault="00635E3D" w:rsidP="00635E3D">
      <w:pPr>
        <w:numPr>
          <w:ilvl w:val="0"/>
          <w:numId w:val="24"/>
        </w:numPr>
        <w:shd w:val="clear" w:color="auto" w:fill="FFFFFF"/>
        <w:spacing w:before="100" w:beforeAutospacing="1" w:after="100" w:afterAutospacing="1"/>
        <w:ind w:left="480"/>
        <w:rPr>
          <w:rFonts w:ascii="Arial" w:eastAsia="Times New Roman" w:hAnsi="Arial" w:cs="Arial"/>
          <w:color w:val="000000"/>
          <w:sz w:val="19"/>
          <w:szCs w:val="19"/>
        </w:rPr>
      </w:pPr>
      <w:r w:rsidRPr="00635E3D">
        <w:rPr>
          <w:rFonts w:ascii="Arial" w:eastAsia="Times New Roman" w:hAnsi="Arial" w:cs="Arial"/>
          <w:color w:val="000000"/>
          <w:sz w:val="19"/>
          <w:szCs w:val="19"/>
        </w:rPr>
        <w:t>Limit line length.</w:t>
      </w:r>
    </w:p>
    <w:p w14:paraId="35ACD13B" w14:textId="77777777" w:rsidR="00635E3D" w:rsidRPr="00635E3D" w:rsidRDefault="00635E3D" w:rsidP="00635E3D">
      <w:pPr>
        <w:numPr>
          <w:ilvl w:val="0"/>
          <w:numId w:val="24"/>
        </w:numPr>
        <w:shd w:val="clear" w:color="auto" w:fill="FFFFFF"/>
        <w:spacing w:before="100" w:beforeAutospacing="1" w:after="100" w:afterAutospacing="1"/>
        <w:ind w:left="480"/>
        <w:rPr>
          <w:rFonts w:ascii="Arial" w:eastAsia="Times New Roman" w:hAnsi="Arial" w:cs="Arial"/>
          <w:color w:val="000000"/>
          <w:sz w:val="19"/>
          <w:szCs w:val="19"/>
        </w:rPr>
      </w:pPr>
      <w:r w:rsidRPr="00635E3D">
        <w:rPr>
          <w:rFonts w:ascii="Arial" w:eastAsia="Times New Roman" w:hAnsi="Arial" w:cs="Arial"/>
          <w:color w:val="000000"/>
          <w:sz w:val="19"/>
          <w:szCs w:val="19"/>
        </w:rPr>
        <w:t>Standardize character case.</w:t>
      </w:r>
    </w:p>
    <w:p w14:paraId="015693E4" w14:textId="73A0F796" w:rsidR="004B7945" w:rsidRPr="00B7013B" w:rsidRDefault="00635E3D" w:rsidP="00B7013B">
      <w:pPr>
        <w:numPr>
          <w:ilvl w:val="0"/>
          <w:numId w:val="24"/>
        </w:numPr>
        <w:shd w:val="clear" w:color="auto" w:fill="FFFFFF"/>
        <w:spacing w:before="100" w:beforeAutospacing="1" w:after="100" w:afterAutospacing="1"/>
        <w:ind w:left="480"/>
        <w:rPr>
          <w:rFonts w:ascii="Arial" w:eastAsia="Times New Roman" w:hAnsi="Arial" w:cs="Arial"/>
          <w:color w:val="000000"/>
          <w:sz w:val="19"/>
          <w:szCs w:val="19"/>
        </w:rPr>
      </w:pPr>
      <w:r w:rsidRPr="00635E3D">
        <w:rPr>
          <w:rFonts w:ascii="Arial" w:eastAsia="Times New Roman" w:hAnsi="Arial" w:cs="Arial"/>
          <w:color w:val="000000"/>
          <w:sz w:val="19"/>
          <w:szCs w:val="19"/>
        </w:rPr>
        <w:t>Use comments judiciously.</w:t>
      </w:r>
    </w:p>
    <w:p w14:paraId="6B840158" w14:textId="52A53E09" w:rsidR="004B7945" w:rsidRPr="003A57D8" w:rsidRDefault="00C5183B" w:rsidP="00C5183B">
      <w:pPr>
        <w:ind w:left="480"/>
        <w:rPr>
          <w:rFonts w:cstheme="minorHAnsi"/>
        </w:rPr>
      </w:pPr>
      <w:r>
        <w:rPr>
          <w:rFonts w:cstheme="minorHAnsi"/>
        </w:rPr>
        <w:t xml:space="preserve">&lt;a </w:t>
      </w:r>
      <w:proofErr w:type="spellStart"/>
      <w:r>
        <w:rPr>
          <w:rFonts w:cstheme="minorHAnsi"/>
        </w:rPr>
        <w:t>href</w:t>
      </w:r>
      <w:proofErr w:type="spellEnd"/>
      <w:proofErr w:type="gramStart"/>
      <w:r>
        <w:rPr>
          <w:rFonts w:cstheme="minorHAnsi"/>
        </w:rPr>
        <w:t>=”reference</w:t>
      </w:r>
      <w:proofErr w:type="gramEnd"/>
      <w:r>
        <w:rPr>
          <w:rFonts w:cstheme="minorHAnsi"/>
        </w:rPr>
        <w:t xml:space="preserve"> link”&gt;</w:t>
      </w:r>
      <w:proofErr w:type="spellStart"/>
      <w:r>
        <w:rPr>
          <w:rFonts w:cstheme="minorHAnsi"/>
        </w:rPr>
        <w:t>DisplayedText</w:t>
      </w:r>
      <w:proofErr w:type="spellEnd"/>
      <w:r>
        <w:rPr>
          <w:rFonts w:cstheme="minorHAnsi"/>
        </w:rPr>
        <w:t>&lt;/a&gt;</w:t>
      </w:r>
    </w:p>
    <w:p w14:paraId="75777E63" w14:textId="043886D1" w:rsidR="004B7945" w:rsidRPr="003A57D8" w:rsidRDefault="004B7945">
      <w:pPr>
        <w:rPr>
          <w:rFonts w:cstheme="minorHAnsi"/>
        </w:rPr>
      </w:pPr>
    </w:p>
    <w:p w14:paraId="6B756699" w14:textId="77777777" w:rsidR="003A57D8" w:rsidRPr="003A57D8" w:rsidRDefault="003A57D8" w:rsidP="003A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eastAsia="Times New Roman" w:cstheme="minorHAnsi"/>
        </w:rPr>
      </w:pPr>
      <w:r w:rsidRPr="003A57D8">
        <w:rPr>
          <w:rFonts w:eastAsia="Times New Roman" w:cstheme="minorHAnsi"/>
        </w:rPr>
        <w:t xml:space="preserve">&lt;meta name="viewport" content="width=device-width, initial-scale=1.0"&gt; </w:t>
      </w:r>
    </w:p>
    <w:p w14:paraId="11526A70" w14:textId="21C9F70C" w:rsidR="004B7945" w:rsidRDefault="004B7945"/>
    <w:p w14:paraId="5C174F37" w14:textId="5035E1A0" w:rsidR="004B7945" w:rsidRDefault="00CD4ED4">
      <w:r>
        <w:t>Center element inside a container</w:t>
      </w:r>
    </w:p>
    <w:p w14:paraId="7F7088EF" w14:textId="77777777" w:rsidR="00CD4ED4" w:rsidRPr="00CD4ED4" w:rsidRDefault="00CD4ED4" w:rsidP="00C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CD4ED4">
        <w:rPr>
          <w:rFonts w:ascii="Courier" w:eastAsia="Times New Roman" w:hAnsi="Courier" w:cs="Courier New"/>
          <w:color w:val="FFFFFF"/>
          <w:sz w:val="19"/>
          <w:szCs w:val="19"/>
        </w:rPr>
        <w:t>&lt;</w:t>
      </w:r>
      <w:r w:rsidRPr="00CD4ED4">
        <w:rPr>
          <w:rFonts w:ascii="Courier" w:eastAsia="Times New Roman" w:hAnsi="Courier" w:cs="Courier New"/>
          <w:color w:val="F92672"/>
          <w:sz w:val="19"/>
          <w:szCs w:val="19"/>
        </w:rPr>
        <w:t>div</w:t>
      </w:r>
      <w:r w:rsidRPr="00CD4ED4">
        <w:rPr>
          <w:rFonts w:ascii="Courier" w:eastAsia="Times New Roman" w:hAnsi="Courier" w:cs="Courier New"/>
          <w:sz w:val="19"/>
          <w:szCs w:val="19"/>
        </w:rPr>
        <w:t xml:space="preserve"> </w:t>
      </w:r>
      <w:r w:rsidRPr="00CD4ED4">
        <w:rPr>
          <w:rFonts w:ascii="Courier" w:eastAsia="Times New Roman" w:hAnsi="Courier" w:cs="Courier New"/>
          <w:color w:val="A6E22E"/>
          <w:sz w:val="19"/>
          <w:szCs w:val="19"/>
        </w:rPr>
        <w:t>id</w:t>
      </w:r>
      <w:r w:rsidRPr="00CD4ED4">
        <w:rPr>
          <w:rFonts w:ascii="Courier" w:eastAsia="Times New Roman" w:hAnsi="Courier" w:cs="Courier New"/>
          <w:color w:val="FFFFFF"/>
          <w:sz w:val="19"/>
          <w:szCs w:val="19"/>
        </w:rPr>
        <w:t>=</w:t>
      </w:r>
      <w:r w:rsidRPr="00CD4ED4">
        <w:rPr>
          <w:rFonts w:ascii="Courier" w:eastAsia="Times New Roman" w:hAnsi="Courier" w:cs="Courier New"/>
          <w:color w:val="E6DB74"/>
          <w:sz w:val="19"/>
          <w:szCs w:val="19"/>
        </w:rPr>
        <w:t>"container"</w:t>
      </w:r>
      <w:r w:rsidRPr="00CD4ED4">
        <w:rPr>
          <w:rFonts w:ascii="Courier" w:eastAsia="Times New Roman" w:hAnsi="Courier" w:cs="Courier New"/>
          <w:color w:val="FFFFFF"/>
          <w:sz w:val="18"/>
          <w:szCs w:val="18"/>
        </w:rPr>
        <w:t>&gt;</w:t>
      </w:r>
    </w:p>
    <w:p w14:paraId="1B423954" w14:textId="77777777" w:rsidR="00CD4ED4" w:rsidRPr="00CD4ED4" w:rsidRDefault="00CD4ED4" w:rsidP="00C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CD4ED4">
        <w:rPr>
          <w:rFonts w:ascii="Courier" w:eastAsia="Times New Roman" w:hAnsi="Courier" w:cs="Courier New"/>
          <w:sz w:val="19"/>
          <w:szCs w:val="19"/>
        </w:rPr>
        <w:t xml:space="preserve">  </w:t>
      </w:r>
      <w:r w:rsidRPr="00CD4ED4">
        <w:rPr>
          <w:rFonts w:ascii="Courier" w:eastAsia="Times New Roman" w:hAnsi="Courier" w:cs="Courier New"/>
          <w:color w:val="FFFFFF"/>
          <w:sz w:val="19"/>
          <w:szCs w:val="19"/>
        </w:rPr>
        <w:t>&lt;</w:t>
      </w:r>
      <w:r w:rsidRPr="00CD4ED4">
        <w:rPr>
          <w:rFonts w:ascii="Courier" w:eastAsia="Times New Roman" w:hAnsi="Courier" w:cs="Courier New"/>
          <w:color w:val="F92672"/>
          <w:sz w:val="19"/>
          <w:szCs w:val="19"/>
        </w:rPr>
        <w:t>div</w:t>
      </w:r>
      <w:r w:rsidRPr="00CD4ED4">
        <w:rPr>
          <w:rFonts w:ascii="Courier" w:eastAsia="Times New Roman" w:hAnsi="Courier" w:cs="Courier New"/>
          <w:sz w:val="19"/>
          <w:szCs w:val="19"/>
        </w:rPr>
        <w:t xml:space="preserve"> </w:t>
      </w:r>
      <w:r w:rsidRPr="00CD4ED4">
        <w:rPr>
          <w:rFonts w:ascii="Courier" w:eastAsia="Times New Roman" w:hAnsi="Courier" w:cs="Courier New"/>
          <w:color w:val="A6E22E"/>
          <w:sz w:val="19"/>
          <w:szCs w:val="19"/>
        </w:rPr>
        <w:t>id</w:t>
      </w:r>
      <w:r w:rsidRPr="00CD4ED4">
        <w:rPr>
          <w:rFonts w:ascii="Courier" w:eastAsia="Times New Roman" w:hAnsi="Courier" w:cs="Courier New"/>
          <w:color w:val="FFFFFF"/>
          <w:sz w:val="19"/>
          <w:szCs w:val="19"/>
        </w:rPr>
        <w:t>=</w:t>
      </w:r>
      <w:r w:rsidRPr="00CD4ED4">
        <w:rPr>
          <w:rFonts w:ascii="Courier" w:eastAsia="Times New Roman" w:hAnsi="Courier" w:cs="Courier New"/>
          <w:color w:val="E6DB74"/>
          <w:sz w:val="19"/>
          <w:szCs w:val="19"/>
        </w:rPr>
        <w:t>"center-me"</w:t>
      </w:r>
      <w:r w:rsidRPr="00CD4ED4">
        <w:rPr>
          <w:rFonts w:ascii="Courier" w:eastAsia="Times New Roman" w:hAnsi="Courier" w:cs="Courier New"/>
          <w:color w:val="FFFFFF"/>
          <w:sz w:val="18"/>
          <w:szCs w:val="18"/>
        </w:rPr>
        <w:t>&gt;</w:t>
      </w:r>
    </w:p>
    <w:p w14:paraId="569E12C5" w14:textId="77777777" w:rsidR="00CD4ED4" w:rsidRPr="00CD4ED4" w:rsidRDefault="00CD4ED4" w:rsidP="00C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CD4ED4">
        <w:rPr>
          <w:rFonts w:ascii="Courier" w:eastAsia="Times New Roman" w:hAnsi="Courier" w:cs="Courier New"/>
          <w:sz w:val="19"/>
          <w:szCs w:val="19"/>
        </w:rPr>
        <w:t xml:space="preserve">  </w:t>
      </w:r>
      <w:r w:rsidRPr="00CD4ED4">
        <w:rPr>
          <w:rFonts w:ascii="Courier" w:eastAsia="Times New Roman" w:hAnsi="Courier" w:cs="Courier New"/>
          <w:color w:val="FFFFFF"/>
          <w:sz w:val="19"/>
          <w:szCs w:val="19"/>
        </w:rPr>
        <w:t>&lt;/</w:t>
      </w:r>
      <w:r w:rsidRPr="00CD4ED4">
        <w:rPr>
          <w:rFonts w:ascii="Courier" w:eastAsia="Times New Roman" w:hAnsi="Courier" w:cs="Courier New"/>
          <w:color w:val="F92672"/>
          <w:sz w:val="19"/>
          <w:szCs w:val="19"/>
        </w:rPr>
        <w:t>div</w:t>
      </w:r>
      <w:r w:rsidRPr="00CD4ED4">
        <w:rPr>
          <w:rFonts w:ascii="Courier" w:eastAsia="Times New Roman" w:hAnsi="Courier" w:cs="Courier New"/>
          <w:color w:val="FFFFFF"/>
          <w:sz w:val="18"/>
          <w:szCs w:val="18"/>
        </w:rPr>
        <w:t>&gt;</w:t>
      </w:r>
    </w:p>
    <w:p w14:paraId="094305CF" w14:textId="77777777" w:rsidR="00CD4ED4" w:rsidRPr="00CD4ED4" w:rsidRDefault="00CD4ED4" w:rsidP="00CD4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CD4ED4">
        <w:rPr>
          <w:rFonts w:ascii="Courier" w:eastAsia="Times New Roman" w:hAnsi="Courier" w:cs="Courier New"/>
          <w:color w:val="FFFFFF"/>
          <w:sz w:val="19"/>
          <w:szCs w:val="19"/>
        </w:rPr>
        <w:t>&lt;/</w:t>
      </w:r>
      <w:r w:rsidRPr="00CD4ED4">
        <w:rPr>
          <w:rFonts w:ascii="Courier" w:eastAsia="Times New Roman" w:hAnsi="Courier" w:cs="Courier New"/>
          <w:color w:val="F92672"/>
          <w:sz w:val="19"/>
          <w:szCs w:val="19"/>
        </w:rPr>
        <w:t>div</w:t>
      </w:r>
      <w:r w:rsidRPr="00CD4ED4">
        <w:rPr>
          <w:rFonts w:ascii="Courier" w:eastAsia="Times New Roman" w:hAnsi="Courier" w:cs="Courier New"/>
          <w:color w:val="FFFFFF"/>
          <w:sz w:val="18"/>
          <w:szCs w:val="18"/>
        </w:rPr>
        <w:t>&gt;</w:t>
      </w:r>
    </w:p>
    <w:p w14:paraId="089C45C7" w14:textId="5125FD07" w:rsidR="004B7945" w:rsidRDefault="00860CFC">
      <w:r>
        <w:t xml:space="preserve"> </w:t>
      </w:r>
    </w:p>
    <w:p w14:paraId="1D7355ED" w14:textId="014723B7" w:rsidR="00F05A6D" w:rsidRDefault="00F05A6D" w:rsidP="00B7013B"/>
    <w:p w14:paraId="2131DE74" w14:textId="77777777" w:rsidR="00B7013B" w:rsidRDefault="00B7013B" w:rsidP="00B7013B"/>
    <w:p w14:paraId="3E78ACE3" w14:textId="62EC472C" w:rsidR="004B7945" w:rsidRPr="004B7945" w:rsidRDefault="004B7945" w:rsidP="00E50B6A">
      <w:pPr>
        <w:ind w:left="2880" w:firstLine="720"/>
        <w:rPr>
          <w:sz w:val="48"/>
          <w:szCs w:val="48"/>
        </w:rPr>
      </w:pPr>
      <w:r w:rsidRPr="004B7945">
        <w:rPr>
          <w:sz w:val="48"/>
          <w:szCs w:val="48"/>
        </w:rPr>
        <w:t>CSS</w:t>
      </w:r>
    </w:p>
    <w:p w14:paraId="15AA9F82" w14:textId="617BC757" w:rsidR="00E50B6A" w:rsidRPr="00E50B6A" w:rsidRDefault="00E50B6A">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 </w:t>
      </w:r>
      <w:r w:rsidR="00AE254E" w:rsidRPr="00AE254E">
        <w:rPr>
          <w:rStyle w:val="Emphasis"/>
          <w:rFonts w:ascii="Gotham-Rounded-Book" w:hAnsi="Gotham-Rounded-Book"/>
          <w:bCs/>
          <w:sz w:val="21"/>
          <w:szCs w:val="21"/>
          <w:shd w:val="clear" w:color="auto" w:fill="FFFFFF"/>
        </w:rPr>
        <w:t xml:space="preserve">We </w:t>
      </w:r>
      <w:r>
        <w:rPr>
          <w:rFonts w:ascii="Gotham-Rounded-Book" w:hAnsi="Gotham-Rounded-Book"/>
          <w:color w:val="505050"/>
          <w:sz w:val="21"/>
          <w:szCs w:val="21"/>
          <w:shd w:val="clear" w:color="auto" w:fill="FFFFFF"/>
        </w:rPr>
        <w:t>will only use </w:t>
      </w:r>
      <w:r>
        <w:rPr>
          <w:rStyle w:val="Emphasis"/>
          <w:rFonts w:ascii="Gotham-Rounded-Book" w:hAnsi="Gotham-Rounded-Book"/>
          <w:color w:val="505050"/>
          <w:sz w:val="21"/>
          <w:szCs w:val="21"/>
          <w:shd w:val="clear" w:color="auto" w:fill="FFFFFF"/>
        </w:rPr>
        <w:t>external</w:t>
      </w:r>
      <w:r>
        <w:rPr>
          <w:rFonts w:ascii="Gotham-Rounded-Book" w:hAnsi="Gotham-Rounded-Book"/>
          <w:color w:val="505050"/>
          <w:sz w:val="21"/>
          <w:szCs w:val="21"/>
          <w:shd w:val="clear" w:color="auto" w:fill="FFFFFF"/>
        </w:rPr>
        <w:t> stylesheets from the HTML document using the &lt;head&gt; tag. (EX; Below!)</w:t>
      </w:r>
    </w:p>
    <w:p w14:paraId="1F5B8D43" w14:textId="77777777" w:rsidR="00E50B6A" w:rsidRDefault="00E50B6A">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A stylesheet is a list of </w:t>
      </w:r>
      <w:r>
        <w:rPr>
          <w:rStyle w:val="Strong"/>
          <w:rFonts w:ascii="Gotham-Rounded-Book" w:hAnsi="Gotham-Rounded-Book"/>
          <w:i/>
          <w:iCs/>
          <w:color w:val="505050"/>
          <w:sz w:val="21"/>
          <w:szCs w:val="21"/>
          <w:shd w:val="clear" w:color="auto" w:fill="FFFFFF"/>
        </w:rPr>
        <w:t>rules</w:t>
      </w:r>
      <w:r>
        <w:rPr>
          <w:rFonts w:ascii="Gotham-Rounded-Book" w:hAnsi="Gotham-Rounded-Book"/>
          <w:color w:val="505050"/>
          <w:sz w:val="21"/>
          <w:szCs w:val="21"/>
          <w:shd w:val="clear" w:color="auto" w:fill="FFFFFF"/>
        </w:rPr>
        <w:t>. Each rule (or "rule-set") consists of one or more </w:t>
      </w:r>
      <w:r>
        <w:rPr>
          <w:rStyle w:val="Strong"/>
          <w:rFonts w:ascii="Gotham-Rounded-Book" w:hAnsi="Gotham-Rounded-Book"/>
          <w:i/>
          <w:iCs/>
          <w:color w:val="505050"/>
          <w:sz w:val="21"/>
          <w:szCs w:val="21"/>
          <w:shd w:val="clear" w:color="auto" w:fill="FFFFFF"/>
        </w:rPr>
        <w:t>selectors</w:t>
      </w:r>
      <w:r>
        <w:rPr>
          <w:rFonts w:ascii="Gotham-Rounded-Book" w:hAnsi="Gotham-Rounded-Book"/>
          <w:color w:val="505050"/>
          <w:sz w:val="21"/>
          <w:szCs w:val="21"/>
          <w:shd w:val="clear" w:color="auto" w:fill="FFFFFF"/>
        </w:rPr>
        <w:t xml:space="preserve"> and </w:t>
      </w:r>
    </w:p>
    <w:p w14:paraId="5A595D4A" w14:textId="16470BA6" w:rsidR="00E50B6A" w:rsidRDefault="00E50B6A">
      <w:pPr>
        <w:rPr>
          <w:rFonts w:ascii="Gotham-Rounded-Book" w:hAnsi="Gotham-Rounded-Book"/>
          <w:color w:val="505050"/>
          <w:sz w:val="21"/>
          <w:szCs w:val="21"/>
          <w:shd w:val="clear" w:color="auto" w:fill="FFFFFF"/>
        </w:rPr>
      </w:pPr>
      <w:r>
        <w:rPr>
          <w:rFonts w:ascii="Gotham-Rounded-Book" w:hAnsi="Gotham-Rounded-Book"/>
          <w:color w:val="505050"/>
          <w:sz w:val="21"/>
          <w:szCs w:val="21"/>
          <w:shd w:val="clear" w:color="auto" w:fill="FFFFFF"/>
        </w:rPr>
        <w:t>a </w:t>
      </w:r>
      <w:r>
        <w:rPr>
          <w:rStyle w:val="Strong"/>
          <w:rFonts w:ascii="Gotham-Rounded-Book" w:hAnsi="Gotham-Rounded-Book"/>
          <w:i/>
          <w:iCs/>
          <w:color w:val="505050"/>
          <w:sz w:val="21"/>
          <w:szCs w:val="21"/>
          <w:shd w:val="clear" w:color="auto" w:fill="FFFFFF"/>
        </w:rPr>
        <w:t xml:space="preserve">declaration </w:t>
      </w:r>
      <w:proofErr w:type="gramStart"/>
      <w:r>
        <w:rPr>
          <w:rStyle w:val="Strong"/>
          <w:rFonts w:ascii="Gotham-Rounded-Book" w:hAnsi="Gotham-Rounded-Book"/>
          <w:i/>
          <w:iCs/>
          <w:color w:val="505050"/>
          <w:sz w:val="21"/>
          <w:szCs w:val="21"/>
          <w:shd w:val="clear" w:color="auto" w:fill="FFFFFF"/>
        </w:rPr>
        <w:t>block</w:t>
      </w:r>
      <w:proofErr w:type="gramEnd"/>
      <w:r>
        <w:rPr>
          <w:rFonts w:ascii="Gotham-Rounded-Book" w:hAnsi="Gotham-Rounded-Book"/>
          <w:color w:val="505050"/>
          <w:sz w:val="21"/>
          <w:szCs w:val="21"/>
          <w:shd w:val="clear" w:color="auto" w:fill="FFFFFF"/>
        </w:rPr>
        <w:t>.</w:t>
      </w:r>
    </w:p>
    <w:p w14:paraId="1906EE15" w14:textId="5574B7D4" w:rsidR="00E50B6A" w:rsidRPr="00AE254E" w:rsidRDefault="00E50B6A">
      <w:pPr>
        <w:rPr>
          <w:b/>
          <w:sz w:val="28"/>
          <w:szCs w:val="28"/>
          <w:u w:val="single"/>
        </w:rPr>
      </w:pPr>
      <w:r w:rsidRPr="00AE254E">
        <w:rPr>
          <w:b/>
          <w:sz w:val="28"/>
          <w:szCs w:val="28"/>
        </w:rPr>
        <w:tab/>
      </w:r>
      <w:r w:rsidRPr="00AE254E">
        <w:rPr>
          <w:b/>
          <w:sz w:val="28"/>
          <w:szCs w:val="28"/>
        </w:rPr>
        <w:tab/>
      </w:r>
      <w:r w:rsidRPr="00AE254E">
        <w:rPr>
          <w:b/>
          <w:sz w:val="28"/>
          <w:szCs w:val="28"/>
        </w:rPr>
        <w:tab/>
      </w:r>
      <w:r w:rsidR="00AE254E" w:rsidRPr="00AE254E">
        <w:rPr>
          <w:b/>
          <w:sz w:val="28"/>
          <w:szCs w:val="28"/>
        </w:rPr>
        <w:t xml:space="preserve">     </w:t>
      </w:r>
      <w:r w:rsidRPr="00AE254E">
        <w:rPr>
          <w:b/>
          <w:sz w:val="28"/>
          <w:szCs w:val="28"/>
          <w:u w:val="single"/>
        </w:rPr>
        <w:t>Selectors</w:t>
      </w:r>
    </w:p>
    <w:p w14:paraId="485F9956" w14:textId="612E3887" w:rsidR="00E50B6A" w:rsidRPr="00E50B6A" w:rsidRDefault="00E50B6A" w:rsidP="00E50B6A">
      <w:pPr>
        <w:numPr>
          <w:ilvl w:val="0"/>
          <w:numId w:val="25"/>
        </w:numPr>
        <w:spacing w:line="432" w:lineRule="atLeast"/>
        <w:rPr>
          <w:rFonts w:ascii="Gotham-Rounded-Book" w:eastAsia="Times New Roman" w:hAnsi="Gotham-Rounded-Book" w:cs="Times New Roman"/>
          <w:color w:val="505050"/>
          <w:sz w:val="21"/>
          <w:szCs w:val="21"/>
        </w:rPr>
      </w:pPr>
      <w:r w:rsidRPr="00E50B6A">
        <w:rPr>
          <w:rFonts w:ascii="Gotham-Rounded-Book" w:eastAsia="Times New Roman" w:hAnsi="Gotham-Rounded-Book" w:cs="Times New Roman"/>
          <w:color w:val="505050"/>
          <w:sz w:val="21"/>
          <w:szCs w:val="21"/>
        </w:rPr>
        <w:t>all elements with a specific HTML tag (e.g., p, h1)</w:t>
      </w:r>
    </w:p>
    <w:p w14:paraId="5281AC8D" w14:textId="522FBF19" w:rsidR="00E50B6A" w:rsidRPr="00E50B6A" w:rsidRDefault="00E50B6A" w:rsidP="00E50B6A">
      <w:pPr>
        <w:numPr>
          <w:ilvl w:val="0"/>
          <w:numId w:val="26"/>
        </w:numPr>
        <w:shd w:val="clear" w:color="auto" w:fill="FFFFFF"/>
        <w:spacing w:line="432" w:lineRule="atLeast"/>
        <w:rPr>
          <w:rFonts w:ascii="Gotham-Rounded-Book" w:eastAsia="Times New Roman" w:hAnsi="Gotham-Rounded-Book" w:cs="Times New Roman"/>
          <w:color w:val="505050"/>
          <w:sz w:val="21"/>
          <w:szCs w:val="21"/>
        </w:rPr>
      </w:pPr>
      <w:r w:rsidRPr="00E50B6A">
        <w:rPr>
          <w:rFonts w:ascii="Gotham-Rounded-Book" w:eastAsia="Times New Roman" w:hAnsi="Gotham-Rounded-Book" w:cs="Times New Roman"/>
          <w:b/>
          <w:bCs/>
          <w:color w:val="505050"/>
          <w:sz w:val="21"/>
          <w:szCs w:val="21"/>
        </w:rPr>
        <w:t>id </w:t>
      </w:r>
      <w:r w:rsidRPr="00E50B6A">
        <w:rPr>
          <w:rFonts w:ascii="Gotham-Rounded-Book" w:eastAsia="Times New Roman" w:hAnsi="Gotham-Rounded-Book" w:cs="Times New Roman"/>
          <w:color w:val="505050"/>
          <w:sz w:val="21"/>
          <w:szCs w:val="21"/>
        </w:rPr>
        <w:t>(these are preceded by</w:t>
      </w:r>
      <w:r w:rsidRPr="00E50B6A">
        <w:rPr>
          <w:rFonts w:ascii="Gotham-Rounded-Book" w:eastAsia="Times New Roman" w:hAnsi="Gotham-Rounded-Book" w:cs="Times New Roman"/>
          <w:b/>
          <w:bCs/>
          <w:color w:val="505050"/>
          <w:sz w:val="21"/>
          <w:szCs w:val="21"/>
        </w:rPr>
        <w:t> #</w:t>
      </w:r>
      <w:r w:rsidRPr="00E50B6A">
        <w:rPr>
          <w:rFonts w:ascii="Gotham-Rounded-Book" w:eastAsia="Times New Roman" w:hAnsi="Gotham-Rounded-Book" w:cs="Times New Roman"/>
          <w:color w:val="505050"/>
          <w:sz w:val="21"/>
          <w:szCs w:val="21"/>
        </w:rPr>
        <w:t> in CSS)</w:t>
      </w:r>
      <w:r>
        <w:rPr>
          <w:rFonts w:ascii="Gotham-Rounded-Book" w:eastAsia="Times New Roman" w:hAnsi="Gotham-Rounded-Book" w:cs="Times New Roman"/>
          <w:color w:val="505050"/>
          <w:sz w:val="21"/>
          <w:szCs w:val="21"/>
        </w:rPr>
        <w:t xml:space="preserve"> (M</w:t>
      </w:r>
      <w:r w:rsidRPr="00E50B6A">
        <w:rPr>
          <w:rFonts w:ascii="Gotham-Rounded-Book" w:eastAsia="Times New Roman" w:hAnsi="Gotham-Rounded-Book" w:cs="Times New Roman"/>
          <w:color w:val="505050"/>
          <w:sz w:val="21"/>
          <w:szCs w:val="21"/>
        </w:rPr>
        <w:t>ust be unique</w:t>
      </w:r>
      <w:r>
        <w:rPr>
          <w:rFonts w:ascii="Gotham-Rounded-Book" w:eastAsia="Times New Roman" w:hAnsi="Gotham-Rounded-Book" w:cs="Times New Roman"/>
          <w:color w:val="505050"/>
          <w:sz w:val="21"/>
          <w:szCs w:val="21"/>
        </w:rPr>
        <w:t>,</w:t>
      </w:r>
      <w:r w:rsidRPr="00E50B6A">
        <w:rPr>
          <w:rFonts w:ascii="Gotham-Rounded-Book" w:eastAsia="Times New Roman" w:hAnsi="Gotham-Rounded-Book" w:cs="Times New Roman"/>
          <w:color w:val="505050"/>
          <w:sz w:val="21"/>
          <w:szCs w:val="21"/>
        </w:rPr>
        <w:t xml:space="preserve"> can only be used once </w:t>
      </w:r>
      <w:r>
        <w:rPr>
          <w:rFonts w:ascii="Gotham-Rounded-Book" w:eastAsia="Times New Roman" w:hAnsi="Gotham-Rounded-Book" w:cs="Times New Roman"/>
          <w:color w:val="505050"/>
          <w:sz w:val="21"/>
          <w:szCs w:val="21"/>
        </w:rPr>
        <w:t>pe</w:t>
      </w:r>
      <w:r w:rsidRPr="00E50B6A">
        <w:rPr>
          <w:rFonts w:ascii="Gotham-Rounded-Book" w:eastAsia="Times New Roman" w:hAnsi="Gotham-Rounded-Book" w:cs="Times New Roman"/>
          <w:color w:val="505050"/>
          <w:sz w:val="21"/>
          <w:szCs w:val="21"/>
        </w:rPr>
        <w:t>r page</w:t>
      </w:r>
      <w:r>
        <w:rPr>
          <w:rFonts w:ascii="Gotham-Rounded-Book" w:eastAsia="Times New Roman" w:hAnsi="Gotham-Rounded-Book" w:cs="Times New Roman"/>
          <w:color w:val="505050"/>
          <w:sz w:val="21"/>
          <w:szCs w:val="21"/>
        </w:rPr>
        <w:t>)</w:t>
      </w:r>
    </w:p>
    <w:p w14:paraId="5B60FC5E" w14:textId="019CB22F" w:rsidR="00E50B6A" w:rsidRPr="00E50B6A" w:rsidRDefault="00E50B6A" w:rsidP="00E50B6A">
      <w:pPr>
        <w:numPr>
          <w:ilvl w:val="0"/>
          <w:numId w:val="26"/>
        </w:numPr>
        <w:shd w:val="clear" w:color="auto" w:fill="FFFFFF"/>
        <w:spacing w:line="432" w:lineRule="atLeast"/>
        <w:rPr>
          <w:rFonts w:ascii="Gotham-Rounded-Book" w:eastAsia="Times New Roman" w:hAnsi="Gotham-Rounded-Book" w:cs="Times New Roman"/>
          <w:color w:val="505050"/>
          <w:sz w:val="21"/>
          <w:szCs w:val="21"/>
        </w:rPr>
      </w:pPr>
      <w:r w:rsidRPr="00E50B6A">
        <w:rPr>
          <w:rFonts w:ascii="Gotham-Rounded-Book" w:eastAsia="Times New Roman" w:hAnsi="Gotham-Rounded-Book" w:cs="Times New Roman"/>
          <w:b/>
          <w:bCs/>
          <w:color w:val="505050"/>
          <w:sz w:val="21"/>
          <w:szCs w:val="21"/>
        </w:rPr>
        <w:t>class</w:t>
      </w:r>
      <w:r w:rsidRPr="00E50B6A">
        <w:rPr>
          <w:rFonts w:ascii="Gotham-Rounded-Book" w:eastAsia="Times New Roman" w:hAnsi="Gotham-Rounded-Book" w:cs="Times New Roman"/>
          <w:color w:val="505050"/>
          <w:sz w:val="21"/>
          <w:szCs w:val="21"/>
        </w:rPr>
        <w:t xml:space="preserve"> (these are preceded </w:t>
      </w:r>
      <w:proofErr w:type="gramStart"/>
      <w:r w:rsidRPr="00E50B6A">
        <w:rPr>
          <w:rFonts w:ascii="Gotham-Rounded-Book" w:eastAsia="Times New Roman" w:hAnsi="Gotham-Rounded-Book" w:cs="Times New Roman"/>
          <w:color w:val="505050"/>
          <w:sz w:val="21"/>
          <w:szCs w:val="21"/>
        </w:rPr>
        <w:t>by </w:t>
      </w:r>
      <w:r w:rsidRPr="00E50B6A">
        <w:rPr>
          <w:rFonts w:ascii="Gotham-Rounded-Book" w:eastAsia="Times New Roman" w:hAnsi="Gotham-Rounded-Book" w:cs="Times New Roman"/>
          <w:b/>
          <w:bCs/>
          <w:color w:val="505050"/>
          <w:sz w:val="21"/>
          <w:szCs w:val="21"/>
        </w:rPr>
        <w:t>.</w:t>
      </w:r>
      <w:proofErr w:type="gramEnd"/>
      <w:r w:rsidRPr="00E50B6A">
        <w:rPr>
          <w:rFonts w:ascii="Gotham-Rounded-Book" w:eastAsia="Times New Roman" w:hAnsi="Gotham-Rounded-Book" w:cs="Times New Roman"/>
          <w:b/>
          <w:bCs/>
          <w:color w:val="505050"/>
          <w:sz w:val="21"/>
          <w:szCs w:val="21"/>
        </w:rPr>
        <w:t>  </w:t>
      </w:r>
      <w:r w:rsidRPr="00E50B6A">
        <w:rPr>
          <w:rFonts w:ascii="Gotham-Rounded-Book" w:eastAsia="Times New Roman" w:hAnsi="Gotham-Rounded-Book" w:cs="Times New Roman"/>
          <w:color w:val="505050"/>
          <w:sz w:val="21"/>
          <w:szCs w:val="21"/>
        </w:rPr>
        <w:t>in CSS)</w:t>
      </w:r>
      <w:r>
        <w:rPr>
          <w:rFonts w:ascii="Gotham-Rounded-Book" w:eastAsia="Times New Roman" w:hAnsi="Gotham-Rounded-Book" w:cs="Times New Roman"/>
          <w:color w:val="505050"/>
          <w:sz w:val="21"/>
          <w:szCs w:val="21"/>
        </w:rPr>
        <w:t xml:space="preserve"> (U</w:t>
      </w:r>
      <w:r w:rsidRPr="00E50B6A">
        <w:rPr>
          <w:rFonts w:ascii="Gotham-Rounded-Book" w:eastAsia="Times New Roman" w:hAnsi="Gotham-Rounded-Book" w:cs="Times New Roman"/>
          <w:color w:val="505050"/>
          <w:sz w:val="21"/>
          <w:szCs w:val="21"/>
        </w:rPr>
        <w:t>sed multiple times to share repeating CSS code</w:t>
      </w:r>
      <w:r>
        <w:rPr>
          <w:rFonts w:ascii="Gotham-Rounded-Book" w:eastAsia="Times New Roman" w:hAnsi="Gotham-Rounded-Book" w:cs="Times New Roman"/>
          <w:color w:val="505050"/>
          <w:sz w:val="21"/>
          <w:szCs w:val="21"/>
        </w:rPr>
        <w:t>)</w:t>
      </w:r>
    </w:p>
    <w:p w14:paraId="7C58BEBA" w14:textId="77777777" w:rsidR="00E50B6A" w:rsidRDefault="00E50B6A" w:rsidP="00E50B6A">
      <w:pPr>
        <w:ind w:left="360"/>
      </w:pPr>
    </w:p>
    <w:p w14:paraId="03ECC3FE" w14:textId="0AC79E14" w:rsidR="00E50B6A" w:rsidRDefault="007D26D2" w:rsidP="00E50B6A">
      <w:pPr>
        <w:ind w:left="2160"/>
        <w:rPr>
          <w:b/>
          <w:sz w:val="28"/>
          <w:szCs w:val="28"/>
          <w:u w:val="single"/>
        </w:rPr>
      </w:pPr>
      <w:r w:rsidRPr="00AE254E">
        <w:rPr>
          <w:b/>
          <w:sz w:val="28"/>
          <w:szCs w:val="28"/>
          <w:u w:val="single"/>
        </w:rPr>
        <w:lastRenderedPageBreak/>
        <w:t>Declaration</w:t>
      </w:r>
      <w:r w:rsidR="00E50B6A" w:rsidRPr="00AE254E">
        <w:rPr>
          <w:b/>
          <w:sz w:val="28"/>
          <w:szCs w:val="28"/>
          <w:u w:val="single"/>
        </w:rPr>
        <w:t xml:space="preserve"> block</w:t>
      </w:r>
    </w:p>
    <w:p w14:paraId="108A797A" w14:textId="0FA81DAB" w:rsidR="00AE254E" w:rsidRPr="00AE254E" w:rsidRDefault="00AE254E" w:rsidP="00AE254E">
      <w:r>
        <w:rPr>
          <w:rFonts w:ascii="Gotham-Rounded-Book" w:hAnsi="Gotham-Rounded-Book"/>
          <w:color w:val="505050"/>
          <w:sz w:val="21"/>
          <w:szCs w:val="21"/>
          <w:shd w:val="clear" w:color="auto" w:fill="FFFFFF"/>
        </w:rPr>
        <w:t>Each individual declaration consists of a </w:t>
      </w:r>
      <w:r>
        <w:rPr>
          <w:rStyle w:val="Strong"/>
          <w:sz w:val="21"/>
          <w:szCs w:val="21"/>
          <w:shd w:val="clear" w:color="auto" w:fill="FFFFFF"/>
        </w:rPr>
        <w:t>property</w:t>
      </w:r>
      <w:r>
        <w:rPr>
          <w:rFonts w:ascii="Gotham-Rounded-Book" w:hAnsi="Gotham-Rounded-Book"/>
          <w:color w:val="505050"/>
          <w:sz w:val="21"/>
          <w:szCs w:val="21"/>
          <w:shd w:val="clear" w:color="auto" w:fill="FFFFFF"/>
        </w:rPr>
        <w:t>, a colon (":"), and a </w:t>
      </w:r>
      <w:r>
        <w:rPr>
          <w:rStyle w:val="Strong"/>
          <w:sz w:val="21"/>
          <w:szCs w:val="21"/>
          <w:shd w:val="clear" w:color="auto" w:fill="FFFFFF"/>
        </w:rPr>
        <w:t>value</w:t>
      </w:r>
      <w:r>
        <w:rPr>
          <w:rFonts w:ascii="Gotham-Rounded-Book" w:hAnsi="Gotham-Rounded-Book"/>
          <w:color w:val="505050"/>
          <w:sz w:val="21"/>
          <w:szCs w:val="21"/>
          <w:shd w:val="clear" w:color="auto" w:fill="FFFFFF"/>
        </w:rPr>
        <w:t>. If a block has multiple declarations, they must be separated by a semi-</w:t>
      </w:r>
      <w:proofErr w:type="gramStart"/>
      <w:r>
        <w:rPr>
          <w:rFonts w:ascii="Gotham-Rounded-Book" w:hAnsi="Gotham-Rounded-Book"/>
          <w:color w:val="505050"/>
          <w:sz w:val="21"/>
          <w:szCs w:val="21"/>
          <w:shd w:val="clear" w:color="auto" w:fill="FFFFFF"/>
        </w:rPr>
        <w:t>colon(</w:t>
      </w:r>
      <w:proofErr w:type="gramEnd"/>
      <w:r>
        <w:rPr>
          <w:rFonts w:ascii="Gotham-Rounded-Book" w:hAnsi="Gotham-Rounded-Book"/>
          <w:color w:val="505050"/>
          <w:sz w:val="21"/>
          <w:szCs w:val="21"/>
          <w:shd w:val="clear" w:color="auto" w:fill="FFFFFF"/>
        </w:rPr>
        <w:t>";").</w:t>
      </w:r>
    </w:p>
    <w:p w14:paraId="1B63EBBA" w14:textId="664F3CCA" w:rsidR="00E50B6A" w:rsidRPr="00E50B6A" w:rsidRDefault="00E50B6A" w:rsidP="00E50B6A">
      <w:pPr>
        <w:numPr>
          <w:ilvl w:val="0"/>
          <w:numId w:val="25"/>
        </w:numPr>
        <w:spacing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Must be contained within braces</w:t>
      </w:r>
    </w:p>
    <w:p w14:paraId="6356F710" w14:textId="41E06A4A" w:rsidR="00E50B6A" w:rsidRPr="00E50B6A" w:rsidRDefault="00E50B6A" w:rsidP="00E50B6A">
      <w:pPr>
        <w:numPr>
          <w:ilvl w:val="0"/>
          <w:numId w:val="26"/>
        </w:numPr>
        <w:shd w:val="clear" w:color="auto" w:fill="FFFFFF"/>
        <w:spacing w:line="432" w:lineRule="atLeast"/>
        <w:rPr>
          <w:rFonts w:ascii="Gotham-Rounded-Book" w:eastAsia="Times New Roman" w:hAnsi="Gotham-Rounded-Book" w:cs="Times New Roman"/>
          <w:color w:val="505050"/>
          <w:sz w:val="21"/>
          <w:szCs w:val="21"/>
        </w:rPr>
      </w:pPr>
      <w:r>
        <w:rPr>
          <w:rFonts w:ascii="Gotham-Rounded-Book" w:eastAsia="Times New Roman" w:hAnsi="Gotham-Rounded-Book" w:cs="Times New Roman"/>
          <w:bCs/>
          <w:color w:val="505050"/>
          <w:sz w:val="21"/>
          <w:szCs w:val="21"/>
        </w:rPr>
        <w:t xml:space="preserve">Must have a </w:t>
      </w:r>
      <w:proofErr w:type="spellStart"/>
      <w:r>
        <w:rPr>
          <w:rFonts w:ascii="Gotham-Rounded-Book" w:hAnsi="Gotham-Rounded-Book"/>
          <w:color w:val="505050"/>
          <w:sz w:val="21"/>
          <w:szCs w:val="21"/>
          <w:shd w:val="clear" w:color="auto" w:fill="FFFFFF"/>
        </w:rPr>
        <w:t>a</w:t>
      </w:r>
      <w:proofErr w:type="spellEnd"/>
      <w:r>
        <w:rPr>
          <w:rFonts w:ascii="Gotham-Rounded-Book" w:hAnsi="Gotham-Rounded-Book"/>
          <w:color w:val="505050"/>
          <w:sz w:val="21"/>
          <w:szCs w:val="21"/>
          <w:shd w:val="clear" w:color="auto" w:fill="FFFFFF"/>
        </w:rPr>
        <w:t> </w:t>
      </w:r>
      <w:r>
        <w:rPr>
          <w:rStyle w:val="Strong"/>
          <w:sz w:val="21"/>
          <w:szCs w:val="21"/>
          <w:shd w:val="clear" w:color="auto" w:fill="FFFFFF"/>
        </w:rPr>
        <w:t>property</w:t>
      </w:r>
      <w:r>
        <w:rPr>
          <w:rFonts w:ascii="Gotham-Rounded-Book" w:hAnsi="Gotham-Rounded-Book"/>
          <w:color w:val="505050"/>
          <w:sz w:val="21"/>
          <w:szCs w:val="21"/>
          <w:shd w:val="clear" w:color="auto" w:fill="FFFFFF"/>
        </w:rPr>
        <w:t>, a colon (":"), and a </w:t>
      </w:r>
      <w:r>
        <w:rPr>
          <w:rStyle w:val="Strong"/>
          <w:sz w:val="21"/>
          <w:szCs w:val="21"/>
          <w:shd w:val="clear" w:color="auto" w:fill="FFFFFF"/>
        </w:rPr>
        <w:t>value</w:t>
      </w:r>
      <w:r w:rsidR="008C3C11">
        <w:rPr>
          <w:rStyle w:val="Strong"/>
          <w:sz w:val="21"/>
          <w:szCs w:val="21"/>
          <w:shd w:val="clear" w:color="auto" w:fill="FFFFFF"/>
        </w:rPr>
        <w:tab/>
      </w:r>
      <w:r w:rsidR="008C3C11">
        <w:rPr>
          <w:rStyle w:val="Strong"/>
          <w:sz w:val="21"/>
          <w:szCs w:val="21"/>
          <w:shd w:val="clear" w:color="auto" w:fill="FFFFFF"/>
        </w:rPr>
        <w:tab/>
      </w:r>
      <w:r w:rsidR="008C3C11">
        <w:rPr>
          <w:rStyle w:val="Strong"/>
          <w:sz w:val="21"/>
          <w:szCs w:val="21"/>
          <w:shd w:val="clear" w:color="auto" w:fill="FFFFFF"/>
        </w:rPr>
        <w:tab/>
      </w:r>
      <w:r w:rsidR="008C3C11">
        <w:rPr>
          <w:rStyle w:val="Strong"/>
          <w:sz w:val="21"/>
          <w:szCs w:val="21"/>
          <w:shd w:val="clear" w:color="auto" w:fill="FFFFFF"/>
        </w:rPr>
        <w:tab/>
      </w:r>
      <w:r w:rsidR="008C3C11">
        <w:rPr>
          <w:rStyle w:val="Strong"/>
          <w:sz w:val="21"/>
          <w:szCs w:val="21"/>
          <w:shd w:val="clear" w:color="auto" w:fill="FFFFFF"/>
        </w:rPr>
        <w:tab/>
      </w:r>
      <w:r w:rsidR="008C3C11">
        <w:rPr>
          <w:rStyle w:val="Strong"/>
          <w:sz w:val="21"/>
          <w:szCs w:val="21"/>
          <w:shd w:val="clear" w:color="auto" w:fill="FFFFFF"/>
        </w:rPr>
        <w:tab/>
      </w:r>
    </w:p>
    <w:p w14:paraId="17B48658" w14:textId="3958D4AE" w:rsidR="00E50B6A" w:rsidRPr="00AE254E" w:rsidRDefault="00E50B6A" w:rsidP="00E50B6A">
      <w:pPr>
        <w:numPr>
          <w:ilvl w:val="0"/>
          <w:numId w:val="26"/>
        </w:numPr>
        <w:shd w:val="clear" w:color="auto" w:fill="FFFFFF"/>
        <w:spacing w:line="432" w:lineRule="atLeast"/>
        <w:rPr>
          <w:rFonts w:ascii="Gotham-Rounded-Book" w:eastAsia="Times New Roman" w:hAnsi="Gotham-Rounded-Book" w:cs="Times New Roman"/>
          <w:color w:val="505050"/>
          <w:sz w:val="21"/>
          <w:szCs w:val="21"/>
        </w:rPr>
      </w:pPr>
      <w:r>
        <w:rPr>
          <w:rFonts w:ascii="Gotham-Rounded-Book" w:hAnsi="Gotham-Rounded-Book"/>
          <w:color w:val="505050"/>
          <w:sz w:val="21"/>
          <w:szCs w:val="21"/>
          <w:shd w:val="clear" w:color="auto" w:fill="FFFFFF"/>
        </w:rPr>
        <w:t>If a block has multiple declarations, they must be separated by a semi-</w:t>
      </w:r>
      <w:proofErr w:type="gramStart"/>
      <w:r>
        <w:rPr>
          <w:rFonts w:ascii="Gotham-Rounded-Book" w:hAnsi="Gotham-Rounded-Book"/>
          <w:color w:val="505050"/>
          <w:sz w:val="21"/>
          <w:szCs w:val="21"/>
          <w:shd w:val="clear" w:color="auto" w:fill="FFFFFF"/>
        </w:rPr>
        <w:t>colon(</w:t>
      </w:r>
      <w:proofErr w:type="gramEnd"/>
      <w:r>
        <w:rPr>
          <w:rFonts w:ascii="Gotham-Rounded-Book" w:hAnsi="Gotham-Rounded-Book"/>
          <w:color w:val="505050"/>
          <w:sz w:val="21"/>
          <w:szCs w:val="21"/>
          <w:shd w:val="clear" w:color="auto" w:fill="FFFFFF"/>
        </w:rPr>
        <w:t>";</w:t>
      </w:r>
      <w:r w:rsidR="008C3C11">
        <w:rPr>
          <w:rFonts w:ascii="Gotham-Rounded-Book" w:hAnsi="Gotham-Rounded-Book"/>
          <w:color w:val="505050"/>
          <w:sz w:val="21"/>
          <w:szCs w:val="21"/>
          <w:shd w:val="clear" w:color="auto" w:fill="FFFFFF"/>
        </w:rPr>
        <w:tab/>
      </w:r>
      <w:r w:rsidR="008C3C11">
        <w:rPr>
          <w:rFonts w:ascii="Gotham-Rounded-Book" w:hAnsi="Gotham-Rounded-Book"/>
          <w:color w:val="505050"/>
          <w:sz w:val="21"/>
          <w:szCs w:val="21"/>
          <w:shd w:val="clear" w:color="auto" w:fill="FFFFFF"/>
        </w:rPr>
        <w:tab/>
      </w:r>
    </w:p>
    <w:p w14:paraId="0C6A987D" w14:textId="5F0875B9" w:rsidR="00E50B6A" w:rsidRDefault="00E50B6A" w:rsidP="008C3C11">
      <w:pPr>
        <w:ind w:left="8640"/>
      </w:pPr>
    </w:p>
    <w:p w14:paraId="62992773" w14:textId="77777777" w:rsidR="00AE254E" w:rsidRDefault="00AE254E" w:rsidP="008C3C11">
      <w:pPr>
        <w:ind w:left="8640"/>
      </w:pPr>
    </w:p>
    <w:p w14:paraId="3701EBE1" w14:textId="63400678" w:rsidR="004B7945" w:rsidRDefault="004B7945" w:rsidP="00E50B6A">
      <w:pPr>
        <w:ind w:left="720" w:firstLine="720"/>
      </w:pPr>
      <w:r w:rsidRPr="004B7945">
        <w:t xml:space="preserve">&lt;link </w:t>
      </w:r>
      <w:proofErr w:type="spellStart"/>
      <w:r w:rsidRPr="004B7945">
        <w:t>rel</w:t>
      </w:r>
      <w:proofErr w:type="spellEnd"/>
      <w:r w:rsidRPr="004B7945">
        <w:t>="stylesheet" type="text/</w:t>
      </w:r>
      <w:proofErr w:type="spellStart"/>
      <w:r w:rsidRPr="004B7945">
        <w:t>css</w:t>
      </w:r>
      <w:proofErr w:type="spellEnd"/>
      <w:r w:rsidRPr="004B7945">
        <w:t xml:space="preserve">" </w:t>
      </w:r>
      <w:proofErr w:type="spellStart"/>
      <w:r w:rsidRPr="004B7945">
        <w:t>href</w:t>
      </w:r>
      <w:proofErr w:type="spellEnd"/>
      <w:r w:rsidRPr="004B7945">
        <w:t>="styles.CSS"&gt;</w:t>
      </w:r>
      <w:r w:rsidR="008C3C11">
        <w:tab/>
      </w:r>
      <w:r w:rsidR="008C3C11">
        <w:tab/>
      </w:r>
      <w:r w:rsidR="008C3C11">
        <w:tab/>
      </w:r>
    </w:p>
    <w:p w14:paraId="77B4A783" w14:textId="3B4A8579" w:rsidR="004B7945" w:rsidRDefault="008C3C11">
      <w:r>
        <w:tab/>
      </w:r>
      <w:r>
        <w:tab/>
      </w:r>
      <w:r>
        <w:tab/>
      </w:r>
      <w:r>
        <w:tab/>
      </w:r>
      <w:r>
        <w:tab/>
      </w:r>
      <w:r>
        <w:tab/>
      </w:r>
      <w:r>
        <w:tab/>
      </w:r>
      <w:r>
        <w:tab/>
      </w:r>
      <w:r>
        <w:tab/>
      </w:r>
      <w:r>
        <w:tab/>
      </w:r>
      <w:r>
        <w:tab/>
      </w:r>
      <w:r>
        <w:tab/>
      </w:r>
    </w:p>
    <w:p w14:paraId="4BE5A6AC" w14:textId="198E4993" w:rsidR="004B7945" w:rsidRDefault="004B7945">
      <w:r>
        <w:t>Is one example of how to reference a CSS stylesheet and implement it into a webpage</w:t>
      </w:r>
      <w:r w:rsidR="008C3C11">
        <w:tab/>
      </w:r>
      <w:r w:rsidR="008C3C11">
        <w:tab/>
      </w:r>
    </w:p>
    <w:p w14:paraId="434D16A6" w14:textId="6B5E3E70" w:rsidR="004B7945" w:rsidRDefault="008C3C11">
      <w:r>
        <w:tab/>
      </w:r>
      <w:r>
        <w:tab/>
      </w:r>
      <w:r>
        <w:tab/>
      </w:r>
      <w:r>
        <w:tab/>
      </w:r>
      <w:r>
        <w:tab/>
      </w:r>
      <w:r>
        <w:tab/>
      </w:r>
      <w:r>
        <w:tab/>
      </w:r>
      <w:r>
        <w:tab/>
      </w:r>
      <w:r>
        <w:tab/>
      </w:r>
      <w:r>
        <w:tab/>
      </w:r>
      <w:r>
        <w:tab/>
      </w:r>
      <w:r>
        <w:tab/>
      </w:r>
    </w:p>
    <w:p w14:paraId="344DD62B" w14:textId="1168F78C" w:rsidR="00AE254E" w:rsidRDefault="004B7945">
      <w:r>
        <w:t xml:space="preserve">#1. TAGS. </w:t>
      </w:r>
      <w:r w:rsidR="00E50B6A">
        <w:tab/>
      </w:r>
      <w:r w:rsidR="00E50B6A">
        <w:tab/>
      </w:r>
      <w:r w:rsidR="00AE254E">
        <w:t xml:space="preserve">  </w:t>
      </w:r>
      <w:r w:rsidR="00E50B6A">
        <w:tab/>
      </w:r>
      <w:proofErr w:type="gramStart"/>
      <w:r w:rsidRPr="004B7945">
        <w:t>#</w:t>
      </w:r>
      <w:r>
        <w:t>(</w:t>
      </w:r>
      <w:proofErr w:type="gramEnd"/>
      <w:r>
        <w:t xml:space="preserve">tag name) </w:t>
      </w:r>
      <w:r w:rsidRPr="004B7945">
        <w:t>{</w:t>
      </w:r>
      <w:r>
        <w:tab/>
        <w:t>}</w:t>
      </w:r>
      <w:r>
        <w:tab/>
      </w:r>
      <w:r>
        <w:tab/>
        <w:t>(Use ID=”tag name:” in HTML)</w:t>
      </w:r>
      <w:r w:rsidR="008C3C11">
        <w:tab/>
      </w:r>
    </w:p>
    <w:p w14:paraId="30C9615A" w14:textId="100C830E" w:rsidR="00AE254E" w:rsidRDefault="00E50B6A">
      <w:r>
        <w:t xml:space="preserve">#2. CLASSES. </w:t>
      </w:r>
      <w:r>
        <w:tab/>
      </w:r>
      <w:r w:rsidR="00AE254E">
        <w:tab/>
      </w:r>
      <w:r>
        <w:tab/>
        <w:t>c</w:t>
      </w:r>
      <w:r w:rsidRPr="00E50B6A">
        <w:t>lass="info"</w:t>
      </w:r>
    </w:p>
    <w:p w14:paraId="5EEEB6A8" w14:textId="28F5320B" w:rsidR="00AE254E" w:rsidRDefault="004B7945">
      <w:r>
        <w:t>#</w:t>
      </w:r>
      <w:r w:rsidR="00E50B6A">
        <w:t>3</w:t>
      </w:r>
      <w:r>
        <w:t xml:space="preserve"> FONT SIZE. </w:t>
      </w:r>
      <w:r w:rsidR="00E50B6A">
        <w:tab/>
      </w:r>
      <w:r w:rsidR="00E50B6A">
        <w:tab/>
      </w:r>
      <w:r w:rsidR="00E50B6A">
        <w:tab/>
      </w:r>
      <w:r w:rsidRPr="004B7945">
        <w:t>font-size:</w:t>
      </w:r>
      <w:r w:rsidR="00373F5C">
        <w:t>(</w:t>
      </w:r>
      <w:proofErr w:type="gramStart"/>
      <w:r w:rsidR="00373F5C">
        <w:t>number)</w:t>
      </w:r>
      <w:proofErr w:type="spellStart"/>
      <w:r w:rsidRPr="004B7945">
        <w:t>px</w:t>
      </w:r>
      <w:proofErr w:type="spellEnd"/>
      <w:proofErr w:type="gramEnd"/>
      <w:r w:rsidRPr="004B7945">
        <w:t>;</w:t>
      </w:r>
      <w:r w:rsidR="008C3C11">
        <w:tab/>
      </w:r>
      <w:r w:rsidR="008C3C11">
        <w:tab/>
        <w:t>(</w:t>
      </w:r>
      <w:proofErr w:type="spellStart"/>
      <w:r w:rsidR="008C3C11">
        <w:rPr>
          <w:rFonts w:ascii="Gotham-Rounded-Book" w:hAnsi="Gotham-Rounded-Book"/>
          <w:color w:val="505050"/>
          <w:sz w:val="21"/>
          <w:szCs w:val="21"/>
          <w:shd w:val="clear" w:color="auto" w:fill="FFFFFF"/>
        </w:rPr>
        <w:t>pt</w:t>
      </w:r>
      <w:proofErr w:type="spellEnd"/>
      <w:r w:rsidR="008C3C11">
        <w:rPr>
          <w:rFonts w:ascii="Gotham-Rounded-Book" w:hAnsi="Gotham-Rounded-Book"/>
          <w:color w:val="505050"/>
          <w:sz w:val="21"/>
          <w:szCs w:val="21"/>
          <w:shd w:val="clear" w:color="auto" w:fill="FFFFFF"/>
        </w:rPr>
        <w:t xml:space="preserve">, </w:t>
      </w:r>
      <w:proofErr w:type="spellStart"/>
      <w:r w:rsidR="008C3C11">
        <w:rPr>
          <w:rFonts w:ascii="Gotham-Rounded-Book" w:hAnsi="Gotham-Rounded-Book"/>
          <w:color w:val="505050"/>
          <w:sz w:val="21"/>
          <w:szCs w:val="21"/>
          <w:shd w:val="clear" w:color="auto" w:fill="FFFFFF"/>
        </w:rPr>
        <w:t>px</w:t>
      </w:r>
      <w:proofErr w:type="spellEnd"/>
      <w:r w:rsidR="008C3C11">
        <w:rPr>
          <w:rFonts w:ascii="Gotham-Rounded-Book" w:hAnsi="Gotham-Rounded-Book"/>
          <w:color w:val="505050"/>
          <w:sz w:val="21"/>
          <w:szCs w:val="21"/>
          <w:shd w:val="clear" w:color="auto" w:fill="FFFFFF"/>
        </w:rPr>
        <w:t xml:space="preserve">, </w:t>
      </w:r>
      <w:proofErr w:type="spellStart"/>
      <w:r w:rsidR="008C3C11">
        <w:rPr>
          <w:rFonts w:ascii="Gotham-Rounded-Book" w:hAnsi="Gotham-Rounded-Book"/>
          <w:color w:val="505050"/>
          <w:sz w:val="21"/>
          <w:szCs w:val="21"/>
          <w:shd w:val="clear" w:color="auto" w:fill="FFFFFF"/>
        </w:rPr>
        <w:t>em</w:t>
      </w:r>
      <w:proofErr w:type="spellEnd"/>
      <w:r w:rsidR="008C3C11">
        <w:rPr>
          <w:rFonts w:ascii="Gotham-Rounded-Book" w:hAnsi="Gotham-Rounded-Book"/>
          <w:color w:val="505050"/>
          <w:sz w:val="21"/>
          <w:szCs w:val="21"/>
          <w:shd w:val="clear" w:color="auto" w:fill="FFFFFF"/>
        </w:rPr>
        <w:t xml:space="preserve">, %. </w:t>
      </w:r>
      <w:proofErr w:type="spellStart"/>
      <w:r w:rsidR="008C3C11">
        <w:rPr>
          <w:rFonts w:ascii="Gotham-Rounded-Book" w:hAnsi="Gotham-Rounded-Book"/>
          <w:color w:val="505050"/>
          <w:sz w:val="21"/>
          <w:szCs w:val="21"/>
          <w:shd w:val="clear" w:color="auto" w:fill="FFFFFF"/>
        </w:rPr>
        <w:t>pt</w:t>
      </w:r>
      <w:proofErr w:type="spellEnd"/>
      <w:r w:rsidR="008C3C11">
        <w:rPr>
          <w:rFonts w:ascii="Gotham-Rounded-Book" w:hAnsi="Gotham-Rounded-Book"/>
          <w:color w:val="505050"/>
          <w:sz w:val="21"/>
          <w:szCs w:val="21"/>
          <w:shd w:val="clear" w:color="auto" w:fill="FFFFFF"/>
        </w:rPr>
        <w:t xml:space="preserve"> and </w:t>
      </w:r>
      <w:proofErr w:type="spellStart"/>
      <w:r w:rsidR="008C3C11">
        <w:rPr>
          <w:rFonts w:ascii="Gotham-Rounded-Book" w:hAnsi="Gotham-Rounded-Book"/>
          <w:color w:val="505050"/>
          <w:sz w:val="21"/>
          <w:szCs w:val="21"/>
          <w:shd w:val="clear" w:color="auto" w:fill="FFFFFF"/>
        </w:rPr>
        <w:t>px</w:t>
      </w:r>
      <w:proofErr w:type="spellEnd"/>
      <w:r w:rsidR="008C3C11">
        <w:rPr>
          <w:rFonts w:ascii="Gotham-Rounded-Book" w:hAnsi="Gotham-Rounded-Book"/>
          <w:color w:val="505050"/>
          <w:sz w:val="21"/>
          <w:szCs w:val="21"/>
          <w:shd w:val="clear" w:color="auto" w:fill="FFFFFF"/>
        </w:rPr>
        <w:t>)</w:t>
      </w:r>
      <w:r w:rsidR="008C3C11">
        <w:rPr>
          <w:rFonts w:ascii="Gotham-Rounded-Book" w:hAnsi="Gotham-Rounded-Book"/>
          <w:color w:val="505050"/>
          <w:sz w:val="21"/>
          <w:szCs w:val="21"/>
          <w:shd w:val="clear" w:color="auto" w:fill="FFFFFF"/>
        </w:rPr>
        <w:tab/>
      </w:r>
    </w:p>
    <w:p w14:paraId="44CD0529" w14:textId="3758E242" w:rsidR="00AE254E" w:rsidRDefault="004B7945">
      <w:r>
        <w:t>#</w:t>
      </w:r>
      <w:r w:rsidR="00E50B6A">
        <w:t>4</w:t>
      </w:r>
      <w:r>
        <w:t xml:space="preserve">. BACKGROUND COLOR. </w:t>
      </w:r>
      <w:r w:rsidR="00E50B6A">
        <w:tab/>
      </w:r>
      <w:r w:rsidRPr="004B7945">
        <w:t>background-color:</w:t>
      </w:r>
      <w:r w:rsidR="00E50B6A">
        <w:tab/>
      </w:r>
      <w:r w:rsidR="00E50B6A">
        <w:tab/>
      </w:r>
      <w:r w:rsidR="00E50B6A">
        <w:tab/>
      </w:r>
    </w:p>
    <w:p w14:paraId="0BE87CC6" w14:textId="618DA111" w:rsidR="00AE254E" w:rsidRDefault="004B7945">
      <w:r>
        <w:t>#</w:t>
      </w:r>
      <w:r w:rsidR="00E50B6A">
        <w:t>5</w:t>
      </w:r>
      <w:r>
        <w:t xml:space="preserve"> BORDER </w:t>
      </w:r>
      <w:r w:rsidR="00CD31DA">
        <w:tab/>
      </w:r>
      <w:r>
        <w:t xml:space="preserve"> </w:t>
      </w:r>
      <w:r w:rsidR="00E50B6A">
        <w:tab/>
      </w:r>
      <w:r w:rsidR="00E50B6A">
        <w:tab/>
      </w:r>
      <w:r w:rsidRPr="004B7945">
        <w:t>border:</w:t>
      </w:r>
      <w:r w:rsidR="00CD31DA">
        <w:t xml:space="preserve"> 1 </w:t>
      </w:r>
      <w:proofErr w:type="spellStart"/>
      <w:r w:rsidRPr="004B7945">
        <w:t>px</w:t>
      </w:r>
      <w:proofErr w:type="spellEnd"/>
      <w:r w:rsidRPr="004B7945">
        <w:t xml:space="preserve"> solid black;</w:t>
      </w:r>
      <w:r w:rsidR="00E50B6A">
        <w:tab/>
      </w:r>
      <w:r w:rsidR="00E50B6A">
        <w:tab/>
      </w:r>
      <w:r w:rsidR="008C3C11">
        <w:t>(</w:t>
      </w:r>
      <w:r w:rsidR="00CD31DA">
        <w:t>Thickness/Type/Color</w:t>
      </w:r>
      <w:r w:rsidR="008C3C11">
        <w:t>)</w:t>
      </w:r>
      <w:r w:rsidR="008C3C11">
        <w:tab/>
      </w:r>
      <w:r w:rsidR="008C3C11">
        <w:tab/>
      </w:r>
    </w:p>
    <w:p w14:paraId="0CD4880C" w14:textId="48EC12F1" w:rsidR="00AE254E" w:rsidRDefault="00E50B6A" w:rsidP="00AE254E">
      <w:r>
        <w:t xml:space="preserve">#6. USE CLASSES. </w:t>
      </w:r>
      <w:r>
        <w:tab/>
      </w:r>
      <w:r>
        <w:tab/>
        <w:t>c</w:t>
      </w:r>
      <w:r w:rsidRPr="00E50B6A">
        <w:t>lass="info"</w:t>
      </w:r>
    </w:p>
    <w:p w14:paraId="633E0C23" w14:textId="50469418" w:rsidR="00AE254E" w:rsidRPr="00AE254E" w:rsidRDefault="00AE254E" w:rsidP="00AE254E">
      <w:pPr>
        <w:pStyle w:val="HTMLPreformatted"/>
        <w:wordWrap w:val="0"/>
        <w:rPr>
          <w:rFonts w:asciiTheme="minorHAnsi" w:eastAsia="Times New Roman" w:hAnsiTheme="minorHAnsi" w:cstheme="minorHAnsi"/>
          <w:sz w:val="19"/>
          <w:szCs w:val="19"/>
        </w:rPr>
      </w:pPr>
      <w:r w:rsidRPr="00AE254E">
        <w:rPr>
          <w:rFonts w:asciiTheme="minorHAnsi" w:hAnsiTheme="minorHAnsi" w:cstheme="minorHAnsi"/>
        </w:rPr>
        <w:t>#7. WIDTH</w:t>
      </w:r>
      <w:r w:rsidRPr="00AE254E">
        <w:rPr>
          <w:rFonts w:asciiTheme="minorHAnsi" w:hAnsiTheme="minorHAnsi" w:cstheme="minorHAnsi"/>
        </w:rPr>
        <w:tab/>
      </w:r>
      <w:r w:rsidRPr="00AE254E">
        <w:rPr>
          <w:rFonts w:asciiTheme="minorHAnsi" w:hAnsiTheme="minorHAnsi" w:cstheme="minorHAnsi"/>
        </w:rPr>
        <w:tab/>
      </w:r>
      <w:r w:rsidRPr="00AE254E">
        <w:rPr>
          <w:rFonts w:asciiTheme="minorHAnsi" w:hAnsiTheme="minorHAnsi" w:cstheme="minorHAnsi"/>
        </w:rPr>
        <w:tab/>
        <w:t>width=</w:t>
      </w:r>
    </w:p>
    <w:p w14:paraId="7FE7759E" w14:textId="4CCD4469" w:rsidR="00C40231" w:rsidRPr="00C40231" w:rsidRDefault="008E571E" w:rsidP="00C4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rPr>
      </w:pPr>
      <w:r w:rsidRPr="008E571E">
        <w:rPr>
          <w:rFonts w:eastAsia="Times New Roman" w:cstheme="minorHAnsi"/>
        </w:rPr>
        <w:t>#8. B</w:t>
      </w:r>
      <w:r>
        <w:rPr>
          <w:rFonts w:eastAsia="Times New Roman" w:cstheme="minorHAnsi"/>
        </w:rPr>
        <w:t xml:space="preserve">ACKGROUND IMAGE       </w:t>
      </w:r>
      <w:r w:rsidRPr="008E571E">
        <w:rPr>
          <w:rFonts w:eastAsia="Times New Roman" w:cstheme="minorHAnsi"/>
        </w:rPr>
        <w:t xml:space="preserve"> </w:t>
      </w:r>
      <w:r w:rsidR="00C40231" w:rsidRPr="00C40231">
        <w:rPr>
          <w:rFonts w:eastAsia="Times New Roman" w:cstheme="minorHAnsi"/>
        </w:rPr>
        <w:t xml:space="preserve">    </w:t>
      </w:r>
      <w:r w:rsidR="00C40231" w:rsidRPr="008E571E">
        <w:rPr>
          <w:rFonts w:eastAsia="Times New Roman" w:cstheme="minorHAnsi"/>
        </w:rPr>
        <w:t>background-image</w:t>
      </w:r>
      <w:r w:rsidR="00C40231" w:rsidRPr="00C40231">
        <w:rPr>
          <w:rFonts w:eastAsia="Times New Roman" w:cstheme="minorHAnsi"/>
        </w:rPr>
        <w:t xml:space="preserve">: </w:t>
      </w:r>
      <w:proofErr w:type="spellStart"/>
      <w:r w:rsidR="00C40231" w:rsidRPr="008E571E">
        <w:rPr>
          <w:rFonts w:eastAsia="Times New Roman" w:cstheme="minorHAnsi"/>
        </w:rPr>
        <w:t>url</w:t>
      </w:r>
      <w:proofErr w:type="spellEnd"/>
      <w:r w:rsidR="00C40231" w:rsidRPr="00C40231">
        <w:rPr>
          <w:rFonts w:eastAsia="Times New Roman" w:cstheme="minorHAnsi"/>
        </w:rPr>
        <w:t>(</w:t>
      </w:r>
      <w:r w:rsidR="00C40231" w:rsidRPr="008E571E">
        <w:rPr>
          <w:rFonts w:eastAsia="Times New Roman" w:cstheme="minorHAnsi"/>
        </w:rPr>
        <w:t>"cherries.png"</w:t>
      </w:r>
      <w:r w:rsidR="00C40231" w:rsidRPr="00C40231">
        <w:rPr>
          <w:rFonts w:eastAsia="Times New Roman" w:cstheme="minorHAnsi"/>
        </w:rPr>
        <w:t>);</w:t>
      </w:r>
    </w:p>
    <w:p w14:paraId="6D983DE2" w14:textId="036C1B50" w:rsidR="00C40231" w:rsidRPr="00C40231" w:rsidRDefault="008E571E" w:rsidP="00C4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rPr>
      </w:pPr>
      <w:r>
        <w:rPr>
          <w:rFonts w:eastAsia="Times New Roman" w:cstheme="minorHAnsi"/>
        </w:rPr>
        <w:t>#</w:t>
      </w:r>
      <w:proofErr w:type="gramStart"/>
      <w:r>
        <w:rPr>
          <w:rFonts w:eastAsia="Times New Roman" w:cstheme="minorHAnsi"/>
        </w:rPr>
        <w:t>9.BACKGROUND</w:t>
      </w:r>
      <w:proofErr w:type="gramEnd"/>
      <w:r>
        <w:rPr>
          <w:rFonts w:eastAsia="Times New Roman" w:cstheme="minorHAnsi"/>
        </w:rPr>
        <w:t xml:space="preserve"> POS(Manual) </w:t>
      </w:r>
      <w:r w:rsidR="00C40231" w:rsidRPr="00C40231">
        <w:rPr>
          <w:rFonts w:eastAsia="Times New Roman" w:cstheme="minorHAnsi"/>
        </w:rPr>
        <w:t xml:space="preserve"> </w:t>
      </w:r>
      <w:r w:rsidR="00C40231" w:rsidRPr="008E571E">
        <w:rPr>
          <w:rFonts w:eastAsia="Times New Roman" w:cstheme="minorHAnsi"/>
        </w:rPr>
        <w:t>background-position</w:t>
      </w:r>
      <w:r w:rsidR="00C40231" w:rsidRPr="00C40231">
        <w:rPr>
          <w:rFonts w:eastAsia="Times New Roman" w:cstheme="minorHAnsi"/>
        </w:rPr>
        <w:t xml:space="preserve">: </w:t>
      </w:r>
      <w:r w:rsidR="00C40231" w:rsidRPr="008E571E">
        <w:rPr>
          <w:rFonts w:eastAsia="Times New Roman" w:cstheme="minorHAnsi"/>
        </w:rPr>
        <w:t>center</w:t>
      </w:r>
      <w:r w:rsidR="00C40231" w:rsidRPr="00C40231">
        <w:rPr>
          <w:rFonts w:eastAsia="Times New Roman" w:cstheme="minorHAnsi"/>
        </w:rPr>
        <w:t>;</w:t>
      </w:r>
      <w:bookmarkStart w:id="0" w:name="_GoBack"/>
      <w:bookmarkEnd w:id="0"/>
    </w:p>
    <w:p w14:paraId="048B0150" w14:textId="136F5482" w:rsidR="00C40231" w:rsidRPr="00C40231" w:rsidRDefault="008E571E" w:rsidP="00C4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rPr>
      </w:pPr>
      <w:r>
        <w:rPr>
          <w:rFonts w:eastAsia="Times New Roman" w:cstheme="minorHAnsi"/>
        </w:rPr>
        <w:t>#10</w:t>
      </w:r>
      <w:r w:rsidR="008C3C11">
        <w:rPr>
          <w:rFonts w:eastAsia="Times New Roman" w:cstheme="minorHAnsi"/>
        </w:rPr>
        <w:t>.</w:t>
      </w:r>
      <w:r>
        <w:rPr>
          <w:rFonts w:eastAsia="Times New Roman" w:cstheme="minorHAnsi"/>
        </w:rPr>
        <w:t xml:space="preserve"> BACKGROUND POS(</w:t>
      </w:r>
      <w:proofErr w:type="gramStart"/>
      <w:r>
        <w:rPr>
          <w:rFonts w:eastAsia="Times New Roman" w:cstheme="minorHAnsi"/>
        </w:rPr>
        <w:t xml:space="preserve">Auto) </w:t>
      </w:r>
      <w:r w:rsidR="00C40231" w:rsidRPr="00C40231">
        <w:rPr>
          <w:rFonts w:eastAsia="Times New Roman" w:cstheme="minorHAnsi"/>
        </w:rPr>
        <w:t xml:space="preserve">  </w:t>
      </w:r>
      <w:proofErr w:type="gramEnd"/>
      <w:r w:rsidR="00C40231" w:rsidRPr="00C40231">
        <w:rPr>
          <w:rFonts w:eastAsia="Times New Roman" w:cstheme="minorHAnsi"/>
        </w:rPr>
        <w:t xml:space="preserve"> </w:t>
      </w:r>
      <w:r w:rsidR="00C40231" w:rsidRPr="008E571E">
        <w:rPr>
          <w:rFonts w:eastAsia="Times New Roman" w:cstheme="minorHAnsi"/>
        </w:rPr>
        <w:t>background-size</w:t>
      </w:r>
      <w:r w:rsidR="00C40231" w:rsidRPr="00C40231">
        <w:rPr>
          <w:rFonts w:eastAsia="Times New Roman" w:cstheme="minorHAnsi"/>
        </w:rPr>
        <w:t xml:space="preserve">: </w:t>
      </w:r>
      <w:r w:rsidR="00C40231" w:rsidRPr="008E571E">
        <w:rPr>
          <w:rFonts w:eastAsia="Times New Roman" w:cstheme="minorHAnsi"/>
        </w:rPr>
        <w:t>auto</w:t>
      </w:r>
      <w:r w:rsidR="00C40231" w:rsidRPr="00C40231">
        <w:rPr>
          <w:rFonts w:eastAsia="Times New Roman" w:cstheme="minorHAnsi"/>
        </w:rPr>
        <w:t>;</w:t>
      </w:r>
    </w:p>
    <w:p w14:paraId="63BE176D" w14:textId="3109C74F" w:rsidR="00C40231" w:rsidRPr="00C40231" w:rsidRDefault="008E571E" w:rsidP="00C4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rPr>
      </w:pPr>
      <w:r w:rsidRPr="00CD31DA">
        <w:rPr>
          <w:rFonts w:eastAsia="Times New Roman" w:cstheme="minorHAnsi"/>
        </w:rPr>
        <w:t>#11</w:t>
      </w:r>
      <w:r w:rsidR="008C3C11">
        <w:rPr>
          <w:rFonts w:eastAsia="Times New Roman" w:cstheme="minorHAnsi"/>
        </w:rPr>
        <w:t>.</w:t>
      </w:r>
      <w:r w:rsidR="00C40231" w:rsidRPr="00C40231">
        <w:rPr>
          <w:rFonts w:eastAsia="Times New Roman" w:cstheme="minorHAnsi"/>
        </w:rPr>
        <w:t xml:space="preserve"> </w:t>
      </w:r>
      <w:r w:rsidRPr="00CD31DA">
        <w:rPr>
          <w:rFonts w:eastAsia="Times New Roman" w:cstheme="minorHAnsi"/>
        </w:rPr>
        <w:t xml:space="preserve">BACKGROUND REPEAT       </w:t>
      </w:r>
      <w:r w:rsidR="00C40231" w:rsidRPr="00C40231">
        <w:rPr>
          <w:rFonts w:eastAsia="Times New Roman" w:cstheme="minorHAnsi"/>
        </w:rPr>
        <w:t xml:space="preserve">  </w:t>
      </w:r>
      <w:r w:rsidR="00C40231" w:rsidRPr="00CD31DA">
        <w:rPr>
          <w:rFonts w:eastAsia="Times New Roman" w:cstheme="minorHAnsi"/>
        </w:rPr>
        <w:t>background-repeat</w:t>
      </w:r>
      <w:r w:rsidR="00C40231" w:rsidRPr="00C40231">
        <w:rPr>
          <w:rFonts w:eastAsia="Times New Roman" w:cstheme="minorHAnsi"/>
        </w:rPr>
        <w:t xml:space="preserve">: </w:t>
      </w:r>
      <w:r w:rsidR="00C40231" w:rsidRPr="00CD31DA">
        <w:rPr>
          <w:rFonts w:eastAsia="Times New Roman" w:cstheme="minorHAnsi"/>
        </w:rPr>
        <w:t>no-repeat</w:t>
      </w:r>
      <w:r w:rsidR="00C40231" w:rsidRPr="00C40231">
        <w:rPr>
          <w:rFonts w:eastAsia="Times New Roman" w:cstheme="minorHAnsi"/>
        </w:rPr>
        <w:t>;</w:t>
      </w:r>
    </w:p>
    <w:p w14:paraId="46D45227" w14:textId="2502D1C6" w:rsidR="00CD31DA" w:rsidRPr="00CD31DA" w:rsidRDefault="008E571E" w:rsidP="00CD31DA">
      <w:pPr>
        <w:pStyle w:val="HTMLPreformatted"/>
        <w:wordWrap w:val="0"/>
        <w:rPr>
          <w:rFonts w:asciiTheme="minorHAnsi" w:eastAsia="Times New Roman" w:hAnsiTheme="minorHAnsi" w:cstheme="minorHAnsi"/>
          <w:szCs w:val="22"/>
        </w:rPr>
      </w:pPr>
      <w:r w:rsidRPr="00CD31DA">
        <w:rPr>
          <w:rFonts w:asciiTheme="minorHAnsi" w:hAnsiTheme="minorHAnsi" w:cstheme="minorHAnsi"/>
          <w:szCs w:val="22"/>
        </w:rPr>
        <w:t>#12</w:t>
      </w:r>
      <w:r w:rsidR="008C3C11">
        <w:rPr>
          <w:rFonts w:asciiTheme="minorHAnsi" w:hAnsiTheme="minorHAnsi" w:cstheme="minorHAnsi"/>
          <w:szCs w:val="22"/>
        </w:rPr>
        <w:t>.</w:t>
      </w:r>
      <w:r w:rsidRPr="00CD31DA">
        <w:rPr>
          <w:rFonts w:asciiTheme="minorHAnsi" w:hAnsiTheme="minorHAnsi" w:cstheme="minorHAnsi"/>
          <w:szCs w:val="22"/>
        </w:rPr>
        <w:t xml:space="preserve"> </w:t>
      </w:r>
      <w:r w:rsidR="00CD31DA" w:rsidRPr="00CD31DA">
        <w:rPr>
          <w:rFonts w:asciiTheme="minorHAnsi" w:hAnsiTheme="minorHAnsi" w:cstheme="minorHAnsi"/>
          <w:szCs w:val="22"/>
        </w:rPr>
        <w:t xml:space="preserve">OVERFLOW TXT </w:t>
      </w:r>
      <w:r w:rsidR="00CD31DA" w:rsidRPr="00CD31DA">
        <w:rPr>
          <w:rFonts w:asciiTheme="minorHAnsi" w:hAnsiTheme="minorHAnsi" w:cstheme="minorHAnsi"/>
          <w:szCs w:val="22"/>
        </w:rPr>
        <w:tab/>
      </w:r>
      <w:r w:rsidR="00CD31DA" w:rsidRPr="00CD31DA">
        <w:rPr>
          <w:rFonts w:asciiTheme="minorHAnsi" w:hAnsiTheme="minorHAnsi" w:cstheme="minorHAnsi"/>
          <w:szCs w:val="22"/>
        </w:rPr>
        <w:tab/>
      </w:r>
      <w:r w:rsidR="008C3C11">
        <w:rPr>
          <w:rFonts w:asciiTheme="minorHAnsi" w:hAnsiTheme="minorHAnsi" w:cstheme="minorHAnsi"/>
          <w:szCs w:val="22"/>
        </w:rPr>
        <w:t xml:space="preserve"> </w:t>
      </w:r>
      <w:r w:rsidR="00CD31DA" w:rsidRPr="00CD31DA">
        <w:rPr>
          <w:rFonts w:asciiTheme="minorHAnsi" w:eastAsia="Times New Roman" w:hAnsiTheme="minorHAnsi" w:cstheme="minorHAnsi"/>
          <w:szCs w:val="22"/>
        </w:rPr>
        <w:t>overflow: scroll;</w:t>
      </w:r>
      <w:r w:rsidR="005F4053">
        <w:rPr>
          <w:rFonts w:asciiTheme="minorHAnsi" w:eastAsia="Times New Roman" w:hAnsiTheme="minorHAnsi" w:cstheme="minorHAnsi"/>
          <w:szCs w:val="22"/>
        </w:rPr>
        <w:tab/>
      </w:r>
      <w:r w:rsidR="005F4053">
        <w:rPr>
          <w:rFonts w:asciiTheme="minorHAnsi" w:eastAsia="Times New Roman" w:hAnsiTheme="minorHAnsi" w:cstheme="minorHAnsi"/>
          <w:szCs w:val="22"/>
        </w:rPr>
        <w:tab/>
        <w:t>(Scroll, hidden)</w:t>
      </w:r>
      <w:r w:rsidR="005F4053">
        <w:rPr>
          <w:rFonts w:asciiTheme="minorHAnsi" w:eastAsia="Times New Roman" w:hAnsiTheme="minorHAnsi" w:cstheme="minorHAnsi"/>
          <w:szCs w:val="22"/>
        </w:rPr>
        <w:tab/>
        <w:t>(height:auto)</w:t>
      </w:r>
    </w:p>
    <w:p w14:paraId="1D525A6C" w14:textId="6CB4112D" w:rsidR="00CD31DA" w:rsidRPr="008C3C11" w:rsidRDefault="00CD31DA" w:rsidP="00CD31DA">
      <w:pPr>
        <w:pStyle w:val="HTMLPreformatted"/>
        <w:wordWrap w:val="0"/>
        <w:rPr>
          <w:rFonts w:asciiTheme="minorHAnsi" w:eastAsia="Times New Roman" w:hAnsiTheme="minorHAnsi" w:cstheme="minorHAnsi"/>
          <w:szCs w:val="22"/>
        </w:rPr>
      </w:pPr>
      <w:r w:rsidRPr="008C3C11">
        <w:rPr>
          <w:rFonts w:asciiTheme="minorHAnsi" w:hAnsiTheme="minorHAnsi" w:cstheme="minorHAnsi"/>
          <w:szCs w:val="22"/>
        </w:rPr>
        <w:t>#13</w:t>
      </w:r>
      <w:r w:rsidR="008C3C11">
        <w:rPr>
          <w:rFonts w:asciiTheme="minorHAnsi" w:hAnsiTheme="minorHAnsi" w:cstheme="minorHAnsi"/>
          <w:szCs w:val="22"/>
        </w:rPr>
        <w:t>.</w:t>
      </w:r>
      <w:r w:rsidRPr="008C3C11">
        <w:rPr>
          <w:rFonts w:asciiTheme="minorHAnsi" w:hAnsiTheme="minorHAnsi" w:cstheme="minorHAnsi"/>
          <w:szCs w:val="22"/>
        </w:rPr>
        <w:t xml:space="preserve"> BORDER ROUNDED</w:t>
      </w:r>
      <w:r w:rsidRPr="008C3C11">
        <w:rPr>
          <w:rFonts w:asciiTheme="minorHAnsi" w:hAnsiTheme="minorHAnsi" w:cstheme="minorHAnsi"/>
          <w:szCs w:val="22"/>
        </w:rPr>
        <w:tab/>
      </w:r>
      <w:r w:rsidRPr="008C3C11">
        <w:rPr>
          <w:rFonts w:asciiTheme="minorHAnsi" w:eastAsia="Times New Roman" w:hAnsiTheme="minorHAnsi" w:cstheme="minorHAnsi"/>
          <w:szCs w:val="22"/>
        </w:rPr>
        <w:t>border-radius: 5</w:t>
      </w:r>
      <w:proofErr w:type="gramStart"/>
      <w:r w:rsidRPr="008C3C11">
        <w:rPr>
          <w:rFonts w:asciiTheme="minorHAnsi" w:eastAsia="Times New Roman" w:hAnsiTheme="minorHAnsi" w:cstheme="minorHAnsi"/>
          <w:szCs w:val="22"/>
        </w:rPr>
        <w:t xml:space="preserve">px;   </w:t>
      </w:r>
      <w:proofErr w:type="gramEnd"/>
      <w:r w:rsidR="008C3C11">
        <w:rPr>
          <w:rFonts w:asciiTheme="minorHAnsi" w:eastAsia="Times New Roman" w:hAnsiTheme="minorHAnsi" w:cstheme="minorHAnsi"/>
          <w:szCs w:val="22"/>
        </w:rPr>
        <w:tab/>
      </w:r>
      <w:r w:rsidR="008C3C11">
        <w:rPr>
          <w:rFonts w:asciiTheme="minorHAnsi" w:eastAsia="Times New Roman" w:hAnsiTheme="minorHAnsi" w:cstheme="minorHAnsi"/>
          <w:szCs w:val="22"/>
        </w:rPr>
        <w:tab/>
      </w:r>
      <w:r w:rsidRPr="008C3C11">
        <w:rPr>
          <w:rFonts w:asciiTheme="minorHAnsi" w:eastAsia="Times New Roman" w:hAnsiTheme="minorHAnsi" w:cstheme="minorHAnsi"/>
          <w:szCs w:val="22"/>
        </w:rPr>
        <w:t xml:space="preserve"> (</w:t>
      </w:r>
      <w:proofErr w:type="spellStart"/>
      <w:r w:rsidRPr="008C3C11">
        <w:rPr>
          <w:rFonts w:asciiTheme="minorHAnsi" w:eastAsia="Times New Roman" w:hAnsiTheme="minorHAnsi" w:cstheme="minorHAnsi"/>
          <w:szCs w:val="22"/>
        </w:rPr>
        <w:t>px</w:t>
      </w:r>
      <w:proofErr w:type="spellEnd"/>
      <w:r w:rsidRPr="008C3C11">
        <w:rPr>
          <w:rFonts w:asciiTheme="minorHAnsi" w:eastAsia="Times New Roman" w:hAnsiTheme="minorHAnsi" w:cstheme="minorHAnsi"/>
          <w:szCs w:val="22"/>
        </w:rPr>
        <w:t xml:space="preserve"> or %)</w:t>
      </w:r>
      <w:r w:rsidR="008C3C11">
        <w:rPr>
          <w:rFonts w:asciiTheme="minorHAnsi" w:eastAsia="Times New Roman" w:hAnsiTheme="minorHAnsi" w:cstheme="minorHAnsi"/>
          <w:szCs w:val="22"/>
        </w:rPr>
        <w:t xml:space="preserve"> </w:t>
      </w:r>
      <w:r w:rsidRPr="008C3C11">
        <w:rPr>
          <w:rFonts w:asciiTheme="minorHAnsi" w:hAnsiTheme="minorHAnsi" w:cstheme="minorHAnsi"/>
        </w:rPr>
        <w:t>Thickness/Type/Color</w:t>
      </w:r>
    </w:p>
    <w:p w14:paraId="266B2609" w14:textId="245080E1" w:rsidR="00CD31DA" w:rsidRPr="00CD31DA" w:rsidRDefault="00CD31DA" w:rsidP="00CD31DA">
      <w:pPr>
        <w:pStyle w:val="HTMLPreformatted"/>
        <w:wordWrap w:val="0"/>
        <w:rPr>
          <w:rFonts w:asciiTheme="minorHAnsi" w:eastAsia="Times New Roman" w:hAnsiTheme="minorHAnsi" w:cstheme="minorHAnsi"/>
          <w:szCs w:val="22"/>
        </w:rPr>
      </w:pPr>
      <w:r w:rsidRPr="008C3C11">
        <w:rPr>
          <w:rFonts w:asciiTheme="minorHAnsi" w:hAnsiTheme="minorHAnsi" w:cstheme="minorHAnsi"/>
        </w:rPr>
        <w:t>#14</w:t>
      </w:r>
      <w:r w:rsidR="008C3C11">
        <w:rPr>
          <w:rFonts w:asciiTheme="minorHAnsi" w:hAnsiTheme="minorHAnsi" w:cstheme="minorHAnsi"/>
        </w:rPr>
        <w:t>.</w:t>
      </w:r>
      <w:r w:rsidRPr="008C3C11">
        <w:rPr>
          <w:rFonts w:asciiTheme="minorHAnsi" w:hAnsiTheme="minorHAnsi" w:cstheme="minorHAnsi"/>
        </w:rPr>
        <w:t xml:space="preserve"> TEXT ALIGN</w:t>
      </w:r>
      <w:r w:rsidRPr="008C3C11">
        <w:rPr>
          <w:rFonts w:asciiTheme="minorHAnsi" w:hAnsiTheme="minorHAnsi" w:cstheme="minorHAnsi"/>
        </w:rPr>
        <w:tab/>
      </w:r>
      <w:r w:rsidR="008C3C11">
        <w:rPr>
          <w:rFonts w:asciiTheme="minorHAnsi" w:hAnsiTheme="minorHAnsi" w:cstheme="minorHAnsi"/>
        </w:rPr>
        <w:tab/>
      </w:r>
      <w:r w:rsidRPr="008C3C11">
        <w:rPr>
          <w:rFonts w:asciiTheme="minorHAnsi" w:eastAsia="Times New Roman" w:hAnsiTheme="minorHAnsi" w:cstheme="minorHAnsi"/>
          <w:szCs w:val="22"/>
        </w:rPr>
        <w:t>text</w:t>
      </w:r>
      <w:r w:rsidRPr="00CD31DA">
        <w:rPr>
          <w:rFonts w:asciiTheme="minorHAnsi" w:eastAsia="Times New Roman" w:hAnsiTheme="minorHAnsi" w:cstheme="minorHAnsi"/>
          <w:szCs w:val="22"/>
        </w:rPr>
        <w:t>-align: center;</w:t>
      </w:r>
    </w:p>
    <w:p w14:paraId="239F958C" w14:textId="5B97B77C" w:rsidR="00AE254E" w:rsidRPr="00CD31DA" w:rsidRDefault="008C3C11" w:rsidP="00AE254E">
      <w:pPr>
        <w:rPr>
          <w:rFonts w:cstheme="minorHAnsi"/>
        </w:rPr>
      </w:pPr>
      <w:r>
        <w:rPr>
          <w:rFonts w:cstheme="minorHAnsi"/>
        </w:rPr>
        <w:t>#15. TEXT DECORATION</w:t>
      </w:r>
      <w:r>
        <w:rPr>
          <w:rFonts w:cstheme="minorHAnsi"/>
        </w:rPr>
        <w:tab/>
      </w:r>
      <w:r>
        <w:rPr>
          <w:rFonts w:cstheme="minorHAnsi"/>
        </w:rPr>
        <w:tab/>
        <w:t>text-decoration: none;</w:t>
      </w:r>
    </w:p>
    <w:p w14:paraId="6FF605F4" w14:textId="1444079E" w:rsidR="00CD31DA" w:rsidRPr="00CD31DA" w:rsidRDefault="008C3C11" w:rsidP="008C3C11">
      <w:pPr>
        <w:ind w:left="2880" w:hanging="2880"/>
        <w:rPr>
          <w:rFonts w:cstheme="minorHAnsi"/>
        </w:rPr>
      </w:pPr>
      <w:r>
        <w:rPr>
          <w:rFonts w:cstheme="minorHAnsi"/>
        </w:rPr>
        <w:t xml:space="preserve">#16. SAFE FONTS </w:t>
      </w:r>
      <w:r>
        <w:rPr>
          <w:rFonts w:cstheme="minorHAnsi"/>
        </w:rPr>
        <w:tab/>
      </w:r>
      <w:r>
        <w:rPr>
          <w:rFonts w:ascii="Gotham-Rounded-Book" w:hAnsi="Gotham-Rounded-Book"/>
          <w:color w:val="505050"/>
          <w:sz w:val="21"/>
          <w:szCs w:val="21"/>
          <w:shd w:val="clear" w:color="auto" w:fill="FFFFFF"/>
        </w:rPr>
        <w:t>Verdana, Arial, Trebuchet MS, Times New Roman, Georgia, Andale Mono, Courier New, Comic Sans, and Impact.</w:t>
      </w:r>
    </w:p>
    <w:p w14:paraId="298AF936" w14:textId="4BDCB221" w:rsidR="00AE254E" w:rsidRDefault="008C3C11" w:rsidP="008C3C11">
      <w:pPr>
        <w:rPr>
          <w:rFonts w:cstheme="minorHAnsi"/>
        </w:rPr>
      </w:pPr>
      <w:r>
        <w:rPr>
          <w:rFonts w:cstheme="minorHAnsi"/>
        </w:rPr>
        <w:t xml:space="preserve">#17. FONT </w:t>
      </w:r>
      <w:r w:rsidR="00E4746B">
        <w:rPr>
          <w:rFonts w:cstheme="minorHAnsi"/>
        </w:rPr>
        <w:t>STYLE</w:t>
      </w:r>
      <w:r>
        <w:rPr>
          <w:rFonts w:cstheme="minorHAnsi"/>
        </w:rPr>
        <w:tab/>
      </w:r>
      <w:r>
        <w:rPr>
          <w:rFonts w:cstheme="minorHAnsi"/>
        </w:rPr>
        <w:tab/>
        <w:t>font</w:t>
      </w:r>
      <w:r w:rsidR="00E4746B">
        <w:rPr>
          <w:rFonts w:cstheme="minorHAnsi"/>
        </w:rPr>
        <w:t>-style</w:t>
      </w:r>
      <w:r>
        <w:rPr>
          <w:rFonts w:cstheme="minorHAnsi"/>
        </w:rPr>
        <w:t>:</w:t>
      </w:r>
    </w:p>
    <w:p w14:paraId="1BC971ED" w14:textId="4D6F2D29" w:rsidR="008C3C11" w:rsidRDefault="008C3C11" w:rsidP="008C3C11">
      <w:pPr>
        <w:rPr>
          <w:rFonts w:cstheme="minorHAnsi"/>
        </w:rPr>
      </w:pPr>
      <w:r>
        <w:rPr>
          <w:rFonts w:cstheme="minorHAnsi"/>
        </w:rPr>
        <w:t>#18. FONT FAMILY</w:t>
      </w:r>
      <w:r>
        <w:rPr>
          <w:rFonts w:cstheme="minorHAnsi"/>
        </w:rPr>
        <w:tab/>
      </w:r>
      <w:r>
        <w:rPr>
          <w:rFonts w:cstheme="minorHAnsi"/>
        </w:rPr>
        <w:tab/>
        <w:t xml:space="preserve">font-family: </w:t>
      </w:r>
      <w:r>
        <w:rPr>
          <w:rFonts w:cstheme="minorHAnsi"/>
        </w:rPr>
        <w:tab/>
        <w:t>(Used to have fallback fonts in case one doesn’t load)</w:t>
      </w:r>
    </w:p>
    <w:p w14:paraId="3D246512" w14:textId="0D5C1C92" w:rsidR="008C3C11" w:rsidRPr="00CD31DA" w:rsidRDefault="00E4746B" w:rsidP="008C3C11">
      <w:pPr>
        <w:rPr>
          <w:rFonts w:cstheme="minorHAnsi"/>
        </w:rPr>
      </w:pPr>
      <w:r>
        <w:rPr>
          <w:rFonts w:cstheme="minorHAnsi"/>
        </w:rPr>
        <w:t>#19. FONT WEIGHT</w:t>
      </w:r>
      <w:r>
        <w:rPr>
          <w:rFonts w:cstheme="minorHAnsi"/>
        </w:rPr>
        <w:tab/>
      </w:r>
      <w:r>
        <w:rPr>
          <w:rFonts w:cstheme="minorHAnsi"/>
        </w:rPr>
        <w:tab/>
        <w:t>font-weight:</w:t>
      </w:r>
      <w:r>
        <w:rPr>
          <w:rFonts w:cstheme="minorHAnsi"/>
        </w:rPr>
        <w:tab/>
        <w:t>(normal, bold, numeric, semantic)</w:t>
      </w:r>
    </w:p>
    <w:p w14:paraId="4FD10E96" w14:textId="4E049DC0" w:rsidR="004B7945" w:rsidRPr="00CD31DA" w:rsidRDefault="00650329">
      <w:pPr>
        <w:rPr>
          <w:rFonts w:cstheme="minorHAnsi"/>
        </w:rPr>
      </w:pPr>
      <w:r>
        <w:rPr>
          <w:rFonts w:cstheme="minorHAnsi"/>
        </w:rPr>
        <w:t>#</w:t>
      </w:r>
      <w:r w:rsidR="00C5183B">
        <w:rPr>
          <w:rFonts w:cstheme="minorHAnsi"/>
        </w:rPr>
        <w:t>20. DISPLAY</w:t>
      </w:r>
      <w:r w:rsidR="00C5183B">
        <w:rPr>
          <w:rFonts w:cstheme="minorHAnsi"/>
        </w:rPr>
        <w:tab/>
      </w:r>
      <w:r w:rsidR="00C5183B">
        <w:rPr>
          <w:rFonts w:cstheme="minorHAnsi"/>
        </w:rPr>
        <w:tab/>
      </w:r>
      <w:r w:rsidR="00C5183B">
        <w:rPr>
          <w:rFonts w:cstheme="minorHAnsi"/>
        </w:rPr>
        <w:tab/>
        <w:t xml:space="preserve">display: </w:t>
      </w:r>
      <w:r w:rsidR="00C5183B">
        <w:rPr>
          <w:rFonts w:cstheme="minorHAnsi"/>
        </w:rPr>
        <w:tab/>
        <w:t xml:space="preserve">(inline (Only </w:t>
      </w:r>
      <w:proofErr w:type="spellStart"/>
      <w:r w:rsidR="00C5183B">
        <w:rPr>
          <w:rFonts w:cstheme="minorHAnsi"/>
        </w:rPr>
        <w:t>whats</w:t>
      </w:r>
      <w:proofErr w:type="spellEnd"/>
      <w:r w:rsidR="00C5183B">
        <w:rPr>
          <w:rFonts w:cstheme="minorHAnsi"/>
        </w:rPr>
        <w:t xml:space="preserve"> needed) block (100%)) </w:t>
      </w:r>
    </w:p>
    <w:p w14:paraId="137CEAC0" w14:textId="7E9858F8" w:rsidR="00AE254E" w:rsidRPr="00CD31DA" w:rsidRDefault="00806595">
      <w:pPr>
        <w:rPr>
          <w:rFonts w:cstheme="minorHAnsi"/>
        </w:rPr>
      </w:pPr>
      <w:r>
        <w:rPr>
          <w:rFonts w:cstheme="minorHAnsi"/>
        </w:rPr>
        <w:t>#21. MAGRIN</w:t>
      </w:r>
      <w:r>
        <w:rPr>
          <w:rFonts w:cstheme="minorHAnsi"/>
        </w:rPr>
        <w:tab/>
      </w:r>
      <w:r>
        <w:rPr>
          <w:rFonts w:cstheme="minorHAnsi"/>
        </w:rPr>
        <w:tab/>
      </w:r>
      <w:r>
        <w:rPr>
          <w:rFonts w:cstheme="minorHAnsi"/>
        </w:rPr>
        <w:tab/>
        <w:t xml:space="preserve">margin: </w:t>
      </w:r>
      <w:r>
        <w:rPr>
          <w:rFonts w:cstheme="minorHAnsi"/>
        </w:rPr>
        <w:tab/>
        <w:t>(</w:t>
      </w:r>
      <w:r w:rsidR="005F4053">
        <w:rPr>
          <w:rFonts w:cstheme="minorHAnsi"/>
        </w:rPr>
        <w:t>G</w:t>
      </w:r>
      <w:r>
        <w:rPr>
          <w:rFonts w:cstheme="minorHAnsi"/>
        </w:rPr>
        <w:t xml:space="preserve">ap </w:t>
      </w:r>
      <w:r w:rsidR="007D26D2">
        <w:rPr>
          <w:rFonts w:cstheme="minorHAnsi"/>
        </w:rPr>
        <w:t xml:space="preserve">outside of </w:t>
      </w:r>
      <w:proofErr w:type="gramStart"/>
      <w:r w:rsidR="007D26D2">
        <w:rPr>
          <w:rFonts w:cstheme="minorHAnsi"/>
        </w:rPr>
        <w:t>border)</w:t>
      </w:r>
      <w:r w:rsidR="008532A0">
        <w:rPr>
          <w:rFonts w:cstheme="minorHAnsi"/>
        </w:rPr>
        <w:t>(</w:t>
      </w:r>
      <w:proofErr w:type="gramEnd"/>
      <w:r w:rsidR="005F4053">
        <w:rPr>
          <w:rFonts w:cstheme="minorHAnsi"/>
        </w:rPr>
        <w:t>1</w:t>
      </w:r>
      <w:r w:rsidR="005F4053" w:rsidRPr="005F4053">
        <w:rPr>
          <w:rFonts w:cstheme="minorHAnsi"/>
          <w:vertAlign w:val="superscript"/>
        </w:rPr>
        <w:t>st</w:t>
      </w:r>
      <w:r w:rsidR="005F4053">
        <w:rPr>
          <w:rFonts w:cstheme="minorHAnsi"/>
        </w:rPr>
        <w:t>= top/bottom,2</w:t>
      </w:r>
      <w:r w:rsidR="005F4053" w:rsidRPr="005F4053">
        <w:rPr>
          <w:rFonts w:cstheme="minorHAnsi"/>
          <w:vertAlign w:val="superscript"/>
        </w:rPr>
        <w:t>nd</w:t>
      </w:r>
      <w:r w:rsidR="005F4053">
        <w:rPr>
          <w:rFonts w:cstheme="minorHAnsi"/>
        </w:rPr>
        <w:t xml:space="preserve">= left/right) </w:t>
      </w:r>
    </w:p>
    <w:p w14:paraId="3E9B9E9A" w14:textId="41FEB355" w:rsidR="00AE254E" w:rsidRPr="00CD31DA" w:rsidRDefault="007D26D2">
      <w:pPr>
        <w:rPr>
          <w:rFonts w:cstheme="minorHAnsi"/>
        </w:rPr>
      </w:pPr>
      <w:r>
        <w:rPr>
          <w:rFonts w:cstheme="minorHAnsi"/>
        </w:rPr>
        <w:t>#22. PADDING</w:t>
      </w:r>
      <w:r>
        <w:rPr>
          <w:rFonts w:cstheme="minorHAnsi"/>
        </w:rPr>
        <w:tab/>
      </w:r>
      <w:r>
        <w:rPr>
          <w:rFonts w:cstheme="minorHAnsi"/>
        </w:rPr>
        <w:tab/>
      </w:r>
      <w:r>
        <w:rPr>
          <w:rFonts w:cstheme="minorHAnsi"/>
        </w:rPr>
        <w:tab/>
        <w:t>padding:</w:t>
      </w:r>
      <w:r>
        <w:rPr>
          <w:rFonts w:cstheme="minorHAnsi"/>
        </w:rPr>
        <w:tab/>
        <w:t>(creates a gap inside of border)</w:t>
      </w:r>
    </w:p>
    <w:p w14:paraId="3ABF51BE" w14:textId="389B574A" w:rsidR="00AE254E" w:rsidRPr="00CD31DA" w:rsidRDefault="005F4053">
      <w:pPr>
        <w:rPr>
          <w:rFonts w:cstheme="minorHAnsi"/>
        </w:rPr>
      </w:pPr>
      <w:r>
        <w:rPr>
          <w:rFonts w:cstheme="minorHAnsi"/>
        </w:rPr>
        <w:t>#23. FLOATING</w:t>
      </w:r>
      <w:r>
        <w:rPr>
          <w:rFonts w:cstheme="minorHAnsi"/>
        </w:rPr>
        <w:tab/>
      </w:r>
      <w:r>
        <w:rPr>
          <w:rFonts w:cstheme="minorHAnsi"/>
        </w:rPr>
        <w:tab/>
      </w:r>
      <w:r>
        <w:rPr>
          <w:rFonts w:cstheme="minorHAnsi"/>
        </w:rPr>
        <w:tab/>
        <w:t>float:</w:t>
      </w:r>
      <w:r>
        <w:rPr>
          <w:rFonts w:cstheme="minorHAnsi"/>
        </w:rPr>
        <w:tab/>
      </w:r>
      <w:r>
        <w:rPr>
          <w:rFonts w:cstheme="minorHAnsi"/>
        </w:rPr>
        <w:tab/>
        <w:t xml:space="preserve">(left, right, up </w:t>
      </w:r>
      <w:proofErr w:type="gramStart"/>
      <w:r>
        <w:rPr>
          <w:rFonts w:cstheme="minorHAnsi"/>
        </w:rPr>
        <w:t>down)(</w:t>
      </w:r>
      <w:proofErr w:type="gramEnd"/>
      <w:r>
        <w:rPr>
          <w:rFonts w:cstheme="minorHAnsi"/>
        </w:rPr>
        <w:t>floating all causes layout collapse)</w:t>
      </w:r>
    </w:p>
    <w:p w14:paraId="502D3EE8" w14:textId="77777777" w:rsidR="00EC7622" w:rsidRDefault="009E0B3F">
      <w:pPr>
        <w:rPr>
          <w:rFonts w:cstheme="minorHAnsi"/>
        </w:rPr>
      </w:pPr>
      <w:r>
        <w:rPr>
          <w:rFonts w:cstheme="minorHAnsi"/>
        </w:rPr>
        <w:t xml:space="preserve">#24 </w:t>
      </w:r>
      <w:r w:rsidR="00EC7622">
        <w:rPr>
          <w:rFonts w:cstheme="minorHAnsi"/>
        </w:rPr>
        <w:t>POSITION</w:t>
      </w:r>
      <w:r w:rsidR="00EC7622">
        <w:rPr>
          <w:rFonts w:cstheme="minorHAnsi"/>
        </w:rPr>
        <w:tab/>
      </w:r>
      <w:r w:rsidR="00EC7622">
        <w:rPr>
          <w:rFonts w:cstheme="minorHAnsi"/>
        </w:rPr>
        <w:tab/>
      </w:r>
      <w:r w:rsidR="00EC7622">
        <w:rPr>
          <w:rFonts w:cstheme="minorHAnsi"/>
        </w:rPr>
        <w:tab/>
        <w:t>position:</w:t>
      </w:r>
      <w:r w:rsidR="00EC7622">
        <w:rPr>
          <w:rFonts w:cstheme="minorHAnsi"/>
        </w:rPr>
        <w:tab/>
        <w:t xml:space="preserve">(absolute (Takes out of document flow, applies and directional rules that apply to it.) gets pushed however much you tell it to away from the nearest parent that has </w:t>
      </w:r>
      <w:proofErr w:type="spellStart"/>
      <w:r w:rsidR="00EC7622">
        <w:rPr>
          <w:rFonts w:cstheme="minorHAnsi"/>
        </w:rPr>
        <w:t>a</w:t>
      </w:r>
      <w:proofErr w:type="spellEnd"/>
      <w:r w:rsidR="00EC7622">
        <w:rPr>
          <w:rFonts w:cstheme="minorHAnsi"/>
        </w:rPr>
        <w:t xml:space="preserve"> position other than static, if Ex: position: absolute; top 40px)</w:t>
      </w:r>
    </w:p>
    <w:p w14:paraId="2B70C4C6" w14:textId="0EFF6BBA" w:rsidR="00CD31DA" w:rsidRPr="00CD31DA" w:rsidRDefault="00EC7622">
      <w:pPr>
        <w:rPr>
          <w:rFonts w:cstheme="minorHAnsi"/>
        </w:rPr>
      </w:pPr>
      <w:r>
        <w:rPr>
          <w:rFonts w:cstheme="minorHAnsi"/>
        </w:rPr>
        <w:t>(POSITION RELATIVE – In relative is not removed from document flow, document flow remains the same and movement rules apply normally) (POSITION FIXED – Will always be relative to the window no matter what parent has what position value</w:t>
      </w:r>
      <w:r w:rsidR="005C7923">
        <w:rPr>
          <w:rFonts w:cstheme="minorHAnsi"/>
        </w:rPr>
        <w:t>, as you scroll the window is still in the same part of the screen)</w:t>
      </w:r>
    </w:p>
    <w:p w14:paraId="62000795" w14:textId="414A853D" w:rsidR="00CD31DA" w:rsidRDefault="00CD31DA"/>
    <w:p w14:paraId="62E646AE" w14:textId="37327307" w:rsidR="00EC7622" w:rsidRDefault="00EC7622"/>
    <w:p w14:paraId="2573AA03" w14:textId="77777777" w:rsidR="00EC7622" w:rsidRDefault="00EC7622"/>
    <w:p w14:paraId="69A54FDA" w14:textId="77777777" w:rsidR="00AE254E" w:rsidRDefault="00AE254E"/>
    <w:p w14:paraId="27D7BDC8" w14:textId="1A986159" w:rsidR="00AE254E" w:rsidRDefault="00AE254E">
      <w:r>
        <w:lastRenderedPageBreak/>
        <w:tab/>
      </w:r>
      <w:r>
        <w:tab/>
      </w:r>
      <w:r>
        <w:tab/>
        <w:t>WEIGHTS LIST</w:t>
      </w:r>
    </w:p>
    <w:p w14:paraId="599A17EB" w14:textId="77777777" w:rsidR="00AE254E" w:rsidRPr="00AE254E" w:rsidRDefault="00AE254E" w:rsidP="00AE25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18"/>
          <w:szCs w:val="18"/>
        </w:rPr>
      </w:pPr>
      <w:r w:rsidRPr="00AE254E">
        <w:rPr>
          <w:rFonts w:ascii="Consolas" w:eastAsia="Times New Roman" w:hAnsi="Consolas" w:cs="Courier New"/>
          <w:color w:val="333333"/>
          <w:sz w:val="18"/>
          <w:szCs w:val="18"/>
        </w:rPr>
        <w:t xml:space="preserve">li            </w:t>
      </w:r>
      <w:proofErr w:type="gramStart"/>
      <w:r w:rsidRPr="00AE254E">
        <w:rPr>
          <w:rFonts w:ascii="Consolas" w:eastAsia="Times New Roman" w:hAnsi="Consolas" w:cs="Courier New"/>
          <w:color w:val="333333"/>
          <w:sz w:val="18"/>
          <w:szCs w:val="18"/>
        </w:rPr>
        <w:t>{...}  /</w:t>
      </w:r>
      <w:proofErr w:type="gramEnd"/>
      <w:r w:rsidRPr="00AE254E">
        <w:rPr>
          <w:rFonts w:ascii="Consolas" w:eastAsia="Times New Roman" w:hAnsi="Consolas" w:cs="Courier New"/>
          <w:color w:val="333333"/>
          <w:sz w:val="18"/>
          <w:szCs w:val="18"/>
        </w:rPr>
        <w:t>* a=0 b=0 c=1 -&gt; specificity =   1 */</w:t>
      </w:r>
    </w:p>
    <w:p w14:paraId="07947189" w14:textId="77777777" w:rsidR="00AE254E" w:rsidRPr="00AE254E" w:rsidRDefault="00AE254E" w:rsidP="00AE25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18"/>
          <w:szCs w:val="18"/>
        </w:rPr>
      </w:pPr>
      <w:proofErr w:type="spellStart"/>
      <w:r w:rsidRPr="00AE254E">
        <w:rPr>
          <w:rFonts w:ascii="Consolas" w:eastAsia="Times New Roman" w:hAnsi="Consolas" w:cs="Courier New"/>
          <w:color w:val="333333"/>
          <w:sz w:val="18"/>
          <w:szCs w:val="18"/>
        </w:rPr>
        <w:t>ul</w:t>
      </w:r>
      <w:proofErr w:type="spellEnd"/>
      <w:r w:rsidRPr="00AE254E">
        <w:rPr>
          <w:rFonts w:ascii="Consolas" w:eastAsia="Times New Roman" w:hAnsi="Consolas" w:cs="Courier New"/>
          <w:color w:val="333333"/>
          <w:sz w:val="18"/>
          <w:szCs w:val="18"/>
        </w:rPr>
        <w:t xml:space="preserve"> li         </w:t>
      </w:r>
      <w:proofErr w:type="gramStart"/>
      <w:r w:rsidRPr="00AE254E">
        <w:rPr>
          <w:rFonts w:ascii="Consolas" w:eastAsia="Times New Roman" w:hAnsi="Consolas" w:cs="Courier New"/>
          <w:color w:val="333333"/>
          <w:sz w:val="18"/>
          <w:szCs w:val="18"/>
        </w:rPr>
        <w:t>{...}  /</w:t>
      </w:r>
      <w:proofErr w:type="gramEnd"/>
      <w:r w:rsidRPr="00AE254E">
        <w:rPr>
          <w:rFonts w:ascii="Consolas" w:eastAsia="Times New Roman" w:hAnsi="Consolas" w:cs="Courier New"/>
          <w:color w:val="333333"/>
          <w:sz w:val="18"/>
          <w:szCs w:val="18"/>
        </w:rPr>
        <w:t>* a=0 b=0 c=2 -&gt; specificity =   2 */</w:t>
      </w:r>
    </w:p>
    <w:p w14:paraId="64D43C1B" w14:textId="77777777" w:rsidR="00AE254E" w:rsidRPr="00AE254E" w:rsidRDefault="00AE254E" w:rsidP="00AE25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18"/>
          <w:szCs w:val="18"/>
        </w:rPr>
      </w:pPr>
      <w:proofErr w:type="spellStart"/>
      <w:r w:rsidRPr="00AE254E">
        <w:rPr>
          <w:rFonts w:ascii="Consolas" w:eastAsia="Times New Roman" w:hAnsi="Consolas" w:cs="Courier New"/>
          <w:color w:val="333333"/>
          <w:sz w:val="18"/>
          <w:szCs w:val="18"/>
        </w:rPr>
        <w:t>ul</w:t>
      </w:r>
      <w:proofErr w:type="spellEnd"/>
      <w:r w:rsidRPr="00AE254E">
        <w:rPr>
          <w:rFonts w:ascii="Consolas" w:eastAsia="Times New Roman" w:hAnsi="Consolas" w:cs="Courier New"/>
          <w:color w:val="333333"/>
          <w:sz w:val="18"/>
          <w:szCs w:val="18"/>
        </w:rPr>
        <w:t xml:space="preserve"> </w:t>
      </w:r>
      <w:proofErr w:type="spellStart"/>
      <w:r w:rsidRPr="00AE254E">
        <w:rPr>
          <w:rFonts w:ascii="Consolas" w:eastAsia="Times New Roman" w:hAnsi="Consolas" w:cs="Courier New"/>
          <w:color w:val="333333"/>
          <w:sz w:val="18"/>
          <w:szCs w:val="18"/>
        </w:rPr>
        <w:t>ol</w:t>
      </w:r>
      <w:proofErr w:type="spellEnd"/>
      <w:r w:rsidRPr="00AE254E">
        <w:rPr>
          <w:rFonts w:ascii="Consolas" w:eastAsia="Times New Roman" w:hAnsi="Consolas" w:cs="Courier New"/>
          <w:color w:val="333333"/>
          <w:sz w:val="18"/>
          <w:szCs w:val="18"/>
        </w:rPr>
        <w:t xml:space="preserve"> li      </w:t>
      </w:r>
      <w:proofErr w:type="gramStart"/>
      <w:r w:rsidRPr="00AE254E">
        <w:rPr>
          <w:rFonts w:ascii="Consolas" w:eastAsia="Times New Roman" w:hAnsi="Consolas" w:cs="Courier New"/>
          <w:color w:val="333333"/>
          <w:sz w:val="18"/>
          <w:szCs w:val="18"/>
        </w:rPr>
        <w:t>{...}  /</w:t>
      </w:r>
      <w:proofErr w:type="gramEnd"/>
      <w:r w:rsidRPr="00AE254E">
        <w:rPr>
          <w:rFonts w:ascii="Consolas" w:eastAsia="Times New Roman" w:hAnsi="Consolas" w:cs="Courier New"/>
          <w:color w:val="333333"/>
          <w:sz w:val="18"/>
          <w:szCs w:val="18"/>
        </w:rPr>
        <w:t>* a=0 b=0 c=3 -&gt; specificity =   3 */</w:t>
      </w:r>
    </w:p>
    <w:p w14:paraId="3D12BF83" w14:textId="77777777" w:rsidR="00AE254E" w:rsidRPr="00AE254E" w:rsidRDefault="00AE254E" w:rsidP="00AE25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18"/>
          <w:szCs w:val="18"/>
        </w:rPr>
      </w:pPr>
      <w:proofErr w:type="spellStart"/>
      <w:r w:rsidRPr="00AE254E">
        <w:rPr>
          <w:rFonts w:ascii="Consolas" w:eastAsia="Times New Roman" w:hAnsi="Consolas" w:cs="Courier New"/>
          <w:color w:val="333333"/>
          <w:sz w:val="18"/>
          <w:szCs w:val="18"/>
        </w:rPr>
        <w:t>li.red</w:t>
      </w:r>
      <w:proofErr w:type="spellEnd"/>
      <w:r w:rsidRPr="00AE254E">
        <w:rPr>
          <w:rFonts w:ascii="Consolas" w:eastAsia="Times New Roman" w:hAnsi="Consolas" w:cs="Courier New"/>
          <w:color w:val="333333"/>
          <w:sz w:val="18"/>
          <w:szCs w:val="18"/>
        </w:rPr>
        <w:t xml:space="preserve">        </w:t>
      </w:r>
      <w:proofErr w:type="gramStart"/>
      <w:r w:rsidRPr="00AE254E">
        <w:rPr>
          <w:rFonts w:ascii="Consolas" w:eastAsia="Times New Roman" w:hAnsi="Consolas" w:cs="Courier New"/>
          <w:color w:val="333333"/>
          <w:sz w:val="18"/>
          <w:szCs w:val="18"/>
        </w:rPr>
        <w:t>{...}  /</w:t>
      </w:r>
      <w:proofErr w:type="gramEnd"/>
      <w:r w:rsidRPr="00AE254E">
        <w:rPr>
          <w:rFonts w:ascii="Consolas" w:eastAsia="Times New Roman" w:hAnsi="Consolas" w:cs="Courier New"/>
          <w:color w:val="333333"/>
          <w:sz w:val="18"/>
          <w:szCs w:val="18"/>
        </w:rPr>
        <w:t>* a=0 b=1 c=1 -&gt; specificity =  11 */</w:t>
      </w:r>
    </w:p>
    <w:p w14:paraId="1349C70E" w14:textId="77777777" w:rsidR="00AE254E" w:rsidRPr="00AE254E" w:rsidRDefault="00AE254E" w:rsidP="00AE25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18"/>
          <w:szCs w:val="18"/>
        </w:rPr>
      </w:pPr>
      <w:proofErr w:type="spellStart"/>
      <w:r w:rsidRPr="00AE254E">
        <w:rPr>
          <w:rFonts w:ascii="Consolas" w:eastAsia="Times New Roman" w:hAnsi="Consolas" w:cs="Courier New"/>
          <w:color w:val="333333"/>
          <w:sz w:val="18"/>
          <w:szCs w:val="18"/>
        </w:rPr>
        <w:t>ul</w:t>
      </w:r>
      <w:proofErr w:type="spellEnd"/>
      <w:r w:rsidRPr="00AE254E">
        <w:rPr>
          <w:rFonts w:ascii="Consolas" w:eastAsia="Times New Roman" w:hAnsi="Consolas" w:cs="Courier New"/>
          <w:color w:val="333333"/>
          <w:sz w:val="18"/>
          <w:szCs w:val="18"/>
        </w:rPr>
        <w:t xml:space="preserve"> </w:t>
      </w:r>
      <w:proofErr w:type="spellStart"/>
      <w:r w:rsidRPr="00AE254E">
        <w:rPr>
          <w:rFonts w:ascii="Consolas" w:eastAsia="Times New Roman" w:hAnsi="Consolas" w:cs="Courier New"/>
          <w:color w:val="333333"/>
          <w:sz w:val="18"/>
          <w:szCs w:val="18"/>
        </w:rPr>
        <w:t>ol</w:t>
      </w:r>
      <w:proofErr w:type="spellEnd"/>
      <w:r w:rsidRPr="00AE254E">
        <w:rPr>
          <w:rFonts w:ascii="Consolas" w:eastAsia="Times New Roman" w:hAnsi="Consolas" w:cs="Courier New"/>
          <w:color w:val="333333"/>
          <w:sz w:val="18"/>
          <w:szCs w:val="18"/>
        </w:rPr>
        <w:t xml:space="preserve"> </w:t>
      </w:r>
      <w:proofErr w:type="spellStart"/>
      <w:proofErr w:type="gramStart"/>
      <w:r w:rsidRPr="00AE254E">
        <w:rPr>
          <w:rFonts w:ascii="Consolas" w:eastAsia="Times New Roman" w:hAnsi="Consolas" w:cs="Courier New"/>
          <w:color w:val="333333"/>
          <w:sz w:val="18"/>
          <w:szCs w:val="18"/>
        </w:rPr>
        <w:t>li.red</w:t>
      </w:r>
      <w:proofErr w:type="spellEnd"/>
      <w:r w:rsidRPr="00AE254E">
        <w:rPr>
          <w:rFonts w:ascii="Consolas" w:eastAsia="Times New Roman" w:hAnsi="Consolas" w:cs="Courier New"/>
          <w:color w:val="333333"/>
          <w:sz w:val="18"/>
          <w:szCs w:val="18"/>
        </w:rPr>
        <w:t xml:space="preserve">  {...}</w:t>
      </w:r>
      <w:proofErr w:type="gramEnd"/>
      <w:r w:rsidRPr="00AE254E">
        <w:rPr>
          <w:rFonts w:ascii="Consolas" w:eastAsia="Times New Roman" w:hAnsi="Consolas" w:cs="Courier New"/>
          <w:color w:val="333333"/>
          <w:sz w:val="18"/>
          <w:szCs w:val="18"/>
        </w:rPr>
        <w:t xml:space="preserve">  /* a=0 b=1 c=3 -&gt; specificity =  13 */</w:t>
      </w:r>
    </w:p>
    <w:p w14:paraId="10661BFC" w14:textId="77777777" w:rsidR="00AE254E" w:rsidRPr="00AE254E" w:rsidRDefault="00AE254E" w:rsidP="00AE25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18"/>
          <w:szCs w:val="18"/>
        </w:rPr>
      </w:pPr>
      <w:r w:rsidRPr="00AE254E">
        <w:rPr>
          <w:rFonts w:ascii="Consolas" w:eastAsia="Times New Roman" w:hAnsi="Consolas" w:cs="Courier New"/>
          <w:color w:val="333333"/>
          <w:sz w:val="18"/>
          <w:szCs w:val="18"/>
        </w:rPr>
        <w:t xml:space="preserve">#list         </w:t>
      </w:r>
      <w:proofErr w:type="gramStart"/>
      <w:r w:rsidRPr="00AE254E">
        <w:rPr>
          <w:rFonts w:ascii="Consolas" w:eastAsia="Times New Roman" w:hAnsi="Consolas" w:cs="Courier New"/>
          <w:color w:val="333333"/>
          <w:sz w:val="18"/>
          <w:szCs w:val="18"/>
        </w:rPr>
        <w:t>{...}  /</w:t>
      </w:r>
      <w:proofErr w:type="gramEnd"/>
      <w:r w:rsidRPr="00AE254E">
        <w:rPr>
          <w:rFonts w:ascii="Consolas" w:eastAsia="Times New Roman" w:hAnsi="Consolas" w:cs="Courier New"/>
          <w:color w:val="333333"/>
          <w:sz w:val="18"/>
          <w:szCs w:val="18"/>
        </w:rPr>
        <w:t>* a=1 b=0 c=0 -&gt; specificity = 100 */</w:t>
      </w:r>
    </w:p>
    <w:p w14:paraId="33C12E32" w14:textId="77777777" w:rsidR="00AE254E" w:rsidRPr="00AE254E" w:rsidRDefault="00AE254E" w:rsidP="00AE254E">
      <w:pPr>
        <w:numPr>
          <w:ilvl w:val="0"/>
          <w:numId w:val="27"/>
        </w:numPr>
        <w:spacing w:line="432" w:lineRule="atLeast"/>
        <w:rPr>
          <w:rFonts w:ascii="Gotham-Rounded-Book" w:eastAsia="Times New Roman" w:hAnsi="Gotham-Rounded-Book" w:cs="Times New Roman"/>
          <w:color w:val="505050"/>
          <w:sz w:val="21"/>
          <w:szCs w:val="21"/>
        </w:rPr>
      </w:pPr>
      <w:r w:rsidRPr="00AE254E">
        <w:rPr>
          <w:rFonts w:ascii="Gotham-Rounded-Book" w:eastAsia="Times New Roman" w:hAnsi="Gotham-Rounded-Book" w:cs="Times New Roman"/>
          <w:b/>
          <w:bCs/>
          <w:color w:val="505050"/>
          <w:sz w:val="21"/>
          <w:szCs w:val="21"/>
        </w:rPr>
        <w:t>a</w:t>
      </w:r>
      <w:r w:rsidRPr="00AE254E">
        <w:rPr>
          <w:rFonts w:ascii="Gotham-Rounded-Book" w:eastAsia="Times New Roman" w:hAnsi="Gotham-Rounded-Book" w:cs="Times New Roman"/>
          <w:color w:val="505050"/>
          <w:sz w:val="21"/>
          <w:szCs w:val="21"/>
        </w:rPr>
        <w:t> represents the number of #id attributes in the selector</w:t>
      </w:r>
    </w:p>
    <w:p w14:paraId="15160F48" w14:textId="77777777" w:rsidR="00AE254E" w:rsidRPr="00AE254E" w:rsidRDefault="00AE254E" w:rsidP="00AE254E">
      <w:pPr>
        <w:numPr>
          <w:ilvl w:val="0"/>
          <w:numId w:val="27"/>
        </w:numPr>
        <w:spacing w:line="432" w:lineRule="atLeast"/>
        <w:rPr>
          <w:rFonts w:ascii="Gotham-Rounded-Book" w:eastAsia="Times New Roman" w:hAnsi="Gotham-Rounded-Book" w:cs="Times New Roman"/>
          <w:color w:val="505050"/>
          <w:sz w:val="21"/>
          <w:szCs w:val="21"/>
        </w:rPr>
      </w:pPr>
      <w:r w:rsidRPr="00AE254E">
        <w:rPr>
          <w:rFonts w:ascii="Gotham-Rounded-Book" w:eastAsia="Times New Roman" w:hAnsi="Gotham-Rounded-Book" w:cs="Times New Roman"/>
          <w:b/>
          <w:bCs/>
          <w:color w:val="505050"/>
          <w:sz w:val="21"/>
          <w:szCs w:val="21"/>
        </w:rPr>
        <w:t>b</w:t>
      </w:r>
      <w:r w:rsidRPr="00AE254E">
        <w:rPr>
          <w:rFonts w:ascii="Gotham-Rounded-Book" w:eastAsia="Times New Roman" w:hAnsi="Gotham-Rounded-Book" w:cs="Times New Roman"/>
          <w:color w:val="505050"/>
          <w:sz w:val="21"/>
          <w:szCs w:val="21"/>
        </w:rPr>
        <w:t> represents the number of class attributes</w:t>
      </w:r>
    </w:p>
    <w:p w14:paraId="0A54EBD7" w14:textId="77777777" w:rsidR="00AE254E" w:rsidRPr="00AE254E" w:rsidRDefault="00AE254E" w:rsidP="00AE254E">
      <w:pPr>
        <w:numPr>
          <w:ilvl w:val="0"/>
          <w:numId w:val="27"/>
        </w:numPr>
        <w:spacing w:line="432" w:lineRule="atLeast"/>
        <w:rPr>
          <w:rFonts w:ascii="Gotham-Rounded-Book" w:eastAsia="Times New Roman" w:hAnsi="Gotham-Rounded-Book" w:cs="Times New Roman"/>
          <w:color w:val="505050"/>
          <w:sz w:val="21"/>
          <w:szCs w:val="21"/>
        </w:rPr>
      </w:pPr>
      <w:r w:rsidRPr="00AE254E">
        <w:rPr>
          <w:rFonts w:ascii="Gotham-Rounded-Book" w:eastAsia="Times New Roman" w:hAnsi="Gotham-Rounded-Book" w:cs="Times New Roman"/>
          <w:b/>
          <w:bCs/>
          <w:color w:val="505050"/>
          <w:sz w:val="21"/>
          <w:szCs w:val="21"/>
        </w:rPr>
        <w:t>c</w:t>
      </w:r>
      <w:r w:rsidRPr="00AE254E">
        <w:rPr>
          <w:rFonts w:ascii="Gotham-Rounded-Book" w:eastAsia="Times New Roman" w:hAnsi="Gotham-Rounded-Book" w:cs="Times New Roman"/>
          <w:color w:val="505050"/>
          <w:sz w:val="21"/>
          <w:szCs w:val="21"/>
        </w:rPr>
        <w:t> represents the number of tag names</w:t>
      </w:r>
    </w:p>
    <w:p w14:paraId="2AD285B0" w14:textId="695F896D" w:rsidR="004B7945" w:rsidRDefault="004B7945"/>
    <w:p w14:paraId="1128084C" w14:textId="47D2FC16" w:rsidR="004B7945" w:rsidRDefault="004B7945"/>
    <w:p w14:paraId="041DC5D7" w14:textId="5C643796" w:rsidR="004B7945" w:rsidRDefault="00F05A6D">
      <w:r>
        <w:t>inline cannot have a width or a height</w:t>
      </w:r>
    </w:p>
    <w:p w14:paraId="0BB57001" w14:textId="0669A0D3" w:rsidR="00F05A6D" w:rsidRDefault="00F05A6D">
      <w:r>
        <w:t>inline block can, inline block</w:t>
      </w:r>
    </w:p>
    <w:p w14:paraId="0A5A2729" w14:textId="3F9D1607" w:rsidR="00860CFC" w:rsidRDefault="00860CFC"/>
    <w:p w14:paraId="0862E4FC" w14:textId="54F7543D" w:rsidR="00860CFC" w:rsidRDefault="00860CFC"/>
    <w:p w14:paraId="2F6786F2" w14:textId="31B0C323" w:rsidR="00860CFC" w:rsidRDefault="00860CFC"/>
    <w:p w14:paraId="653AEBA8" w14:textId="206F72FC" w:rsidR="00860CFC" w:rsidRDefault="00860CFC"/>
    <w:p w14:paraId="6E9AF70D" w14:textId="4A048ED4" w:rsidR="00860CFC" w:rsidRDefault="00860CFC"/>
    <w:p w14:paraId="2BE84471" w14:textId="08966C56" w:rsidR="00860CFC" w:rsidRDefault="00860CFC"/>
    <w:p w14:paraId="0DC6C516" w14:textId="1D83860E" w:rsidR="00860CFC" w:rsidRDefault="00860CFC"/>
    <w:p w14:paraId="59BA8F3E" w14:textId="05EE9296" w:rsidR="00860CFC" w:rsidRDefault="00860CFC"/>
    <w:p w14:paraId="2C7A357F" w14:textId="67631B08" w:rsidR="00F05A6D" w:rsidRDefault="00F05A6D"/>
    <w:p w14:paraId="6010F033" w14:textId="04DBBCC2" w:rsidR="00F05A6D" w:rsidRDefault="00F05A6D"/>
    <w:p w14:paraId="7CE504FC" w14:textId="77777777" w:rsidR="00F05A6D" w:rsidRDefault="00F05A6D"/>
    <w:p w14:paraId="703D8A63" w14:textId="77777777" w:rsidR="00F05A6D" w:rsidRPr="00F05A6D" w:rsidRDefault="00F05A6D" w:rsidP="00F05A6D">
      <w:pPr>
        <w:shd w:val="clear" w:color="auto" w:fill="FFFFFF"/>
        <w:spacing w:before="150" w:after="150"/>
        <w:outlineLvl w:val="1"/>
        <w:rPr>
          <w:rFonts w:ascii="Segoe UI" w:eastAsia="Times New Roman" w:hAnsi="Segoe UI" w:cs="Segoe UI"/>
          <w:color w:val="000000"/>
          <w:sz w:val="45"/>
          <w:szCs w:val="45"/>
        </w:rPr>
      </w:pPr>
      <w:r w:rsidRPr="00F05A6D">
        <w:rPr>
          <w:rFonts w:ascii="Segoe UI" w:eastAsia="Times New Roman" w:hAnsi="Segoe UI" w:cs="Segoe UI"/>
          <w:color w:val="000000"/>
          <w:sz w:val="45"/>
          <w:szCs w:val="45"/>
        </w:rPr>
        <w:t>The clear Property</w:t>
      </w:r>
    </w:p>
    <w:p w14:paraId="03F2DC73" w14:textId="77777777" w:rsidR="00F05A6D" w:rsidRPr="00F05A6D" w:rsidRDefault="00F05A6D" w:rsidP="00F05A6D">
      <w:p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The </w:t>
      </w:r>
      <w:r w:rsidRPr="00F05A6D">
        <w:rPr>
          <w:rFonts w:ascii="Consolas" w:eastAsia="Times New Roman" w:hAnsi="Consolas" w:cs="Courier New"/>
          <w:color w:val="DC143C"/>
          <w:sz w:val="25"/>
          <w:szCs w:val="25"/>
          <w:shd w:val="clear" w:color="auto" w:fill="F1F1F1"/>
        </w:rPr>
        <w:t>clear</w:t>
      </w:r>
      <w:r w:rsidRPr="00F05A6D">
        <w:rPr>
          <w:rFonts w:ascii="Verdana" w:eastAsia="Times New Roman" w:hAnsi="Verdana" w:cs="Times New Roman"/>
          <w:color w:val="000000"/>
          <w:sz w:val="23"/>
          <w:szCs w:val="23"/>
        </w:rPr>
        <w:t> property specifies what elements can float beside the cleared element and on which side.</w:t>
      </w:r>
    </w:p>
    <w:p w14:paraId="16FFCB39" w14:textId="77777777" w:rsidR="00F05A6D" w:rsidRPr="00F05A6D" w:rsidRDefault="00F05A6D" w:rsidP="00F05A6D">
      <w:p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The </w:t>
      </w:r>
      <w:r w:rsidRPr="00F05A6D">
        <w:rPr>
          <w:rFonts w:ascii="Consolas" w:eastAsia="Times New Roman" w:hAnsi="Consolas" w:cs="Courier New"/>
          <w:color w:val="DC143C"/>
          <w:sz w:val="25"/>
          <w:szCs w:val="25"/>
          <w:shd w:val="clear" w:color="auto" w:fill="F1F1F1"/>
        </w:rPr>
        <w:t>clear</w:t>
      </w:r>
      <w:r w:rsidRPr="00F05A6D">
        <w:rPr>
          <w:rFonts w:ascii="Verdana" w:eastAsia="Times New Roman" w:hAnsi="Verdana" w:cs="Times New Roman"/>
          <w:color w:val="000000"/>
          <w:sz w:val="23"/>
          <w:szCs w:val="23"/>
        </w:rPr>
        <w:t> property can have one of the following values:</w:t>
      </w:r>
    </w:p>
    <w:p w14:paraId="6E23F9F5" w14:textId="77777777" w:rsidR="00F05A6D" w:rsidRPr="00F05A6D" w:rsidRDefault="00F05A6D" w:rsidP="00F05A6D">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none - Allows floating elements on both sides. This is default</w:t>
      </w:r>
    </w:p>
    <w:p w14:paraId="75392B4E" w14:textId="77777777" w:rsidR="00F05A6D" w:rsidRPr="00F05A6D" w:rsidRDefault="00F05A6D" w:rsidP="00F05A6D">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left - No floating elements allowed on the left side</w:t>
      </w:r>
    </w:p>
    <w:p w14:paraId="2D3F408E" w14:textId="77777777" w:rsidR="00F05A6D" w:rsidRPr="00F05A6D" w:rsidRDefault="00F05A6D" w:rsidP="00F05A6D">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right- No floating elements allowed on the right side</w:t>
      </w:r>
    </w:p>
    <w:p w14:paraId="6E9C4CBE" w14:textId="77777777" w:rsidR="00F05A6D" w:rsidRPr="00F05A6D" w:rsidRDefault="00F05A6D" w:rsidP="00F05A6D">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both - No floating elements allowed on either the left or the right side</w:t>
      </w:r>
    </w:p>
    <w:p w14:paraId="7D3907F6" w14:textId="77777777" w:rsidR="00F05A6D" w:rsidRPr="00F05A6D" w:rsidRDefault="00F05A6D" w:rsidP="00F05A6D">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inherit - The element inherits the clear value of its parent</w:t>
      </w:r>
    </w:p>
    <w:p w14:paraId="11CD2AF1" w14:textId="78FD45AF" w:rsidR="00860CFC" w:rsidRPr="00F05A6D" w:rsidRDefault="00F05A6D" w:rsidP="00F05A6D">
      <w:pPr>
        <w:shd w:val="clear" w:color="auto" w:fill="FFFFFF"/>
        <w:spacing w:before="100" w:beforeAutospacing="1" w:after="100" w:afterAutospacing="1"/>
        <w:rPr>
          <w:rFonts w:ascii="Verdana" w:eastAsia="Times New Roman" w:hAnsi="Verdana" w:cs="Times New Roman"/>
          <w:color w:val="000000"/>
          <w:sz w:val="23"/>
          <w:szCs w:val="23"/>
        </w:rPr>
      </w:pPr>
      <w:r w:rsidRPr="00F05A6D">
        <w:rPr>
          <w:rFonts w:ascii="Verdana" w:eastAsia="Times New Roman" w:hAnsi="Verdana" w:cs="Times New Roman"/>
          <w:color w:val="000000"/>
          <w:sz w:val="23"/>
          <w:szCs w:val="23"/>
        </w:rPr>
        <w:t>The most common way to use the </w:t>
      </w:r>
      <w:r w:rsidRPr="00F05A6D">
        <w:rPr>
          <w:rFonts w:ascii="Consolas" w:eastAsia="Times New Roman" w:hAnsi="Consolas" w:cs="Courier New"/>
          <w:color w:val="DC143C"/>
          <w:sz w:val="25"/>
          <w:szCs w:val="25"/>
          <w:shd w:val="clear" w:color="auto" w:fill="F1F1F1"/>
        </w:rPr>
        <w:t>clear</w:t>
      </w:r>
      <w:r w:rsidRPr="00F05A6D">
        <w:rPr>
          <w:rFonts w:ascii="Verdana" w:eastAsia="Times New Roman" w:hAnsi="Verdana" w:cs="Times New Roman"/>
          <w:color w:val="000000"/>
          <w:sz w:val="23"/>
          <w:szCs w:val="23"/>
        </w:rPr>
        <w:t> property is after you have used a </w:t>
      </w:r>
      <w:r w:rsidRPr="00F05A6D">
        <w:rPr>
          <w:rFonts w:ascii="Consolas" w:eastAsia="Times New Roman" w:hAnsi="Consolas" w:cs="Courier New"/>
          <w:color w:val="DC143C"/>
          <w:sz w:val="25"/>
          <w:szCs w:val="25"/>
          <w:shd w:val="clear" w:color="auto" w:fill="F1F1F1"/>
        </w:rPr>
        <w:t>float </w:t>
      </w:r>
      <w:r w:rsidRPr="00F05A6D">
        <w:rPr>
          <w:rFonts w:ascii="Verdana" w:eastAsia="Times New Roman" w:hAnsi="Verdana" w:cs="Times New Roman"/>
          <w:color w:val="000000"/>
          <w:sz w:val="23"/>
          <w:szCs w:val="23"/>
        </w:rPr>
        <w:t>property on an element</w:t>
      </w:r>
    </w:p>
    <w:p w14:paraId="03F31931" w14:textId="347D054D" w:rsidR="00860CFC" w:rsidRDefault="00860CFC"/>
    <w:p w14:paraId="3B4127B3" w14:textId="4D9CD7DE" w:rsidR="00247568" w:rsidRDefault="00247568"/>
    <w:p w14:paraId="15123153" w14:textId="75FAF02D" w:rsidR="00247568" w:rsidRDefault="00247568"/>
    <w:p w14:paraId="36DCE2F0" w14:textId="77777777" w:rsidR="00247568" w:rsidRDefault="00247568"/>
    <w:p w14:paraId="25523599" w14:textId="11C45852" w:rsidR="00860CFC" w:rsidRDefault="00860CFC">
      <w:r>
        <w:lastRenderedPageBreak/>
        <w:t>Center element inside a containe</w:t>
      </w:r>
      <w:r w:rsidR="00247568">
        <w:t>r</w:t>
      </w:r>
    </w:p>
    <w:p w14:paraId="5882493E"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color w:val="A6E22E"/>
          <w:sz w:val="19"/>
          <w:szCs w:val="19"/>
        </w:rPr>
        <w:t>#</w:t>
      </w:r>
      <w:proofErr w:type="gramStart"/>
      <w:r w:rsidRPr="00860CFC">
        <w:rPr>
          <w:rFonts w:ascii="Courier" w:eastAsia="Times New Roman" w:hAnsi="Courier" w:cs="Courier New"/>
          <w:color w:val="A6E22E"/>
          <w:sz w:val="19"/>
          <w:szCs w:val="19"/>
        </w:rPr>
        <w:t>container</w:t>
      </w:r>
      <w:r w:rsidRPr="00860CFC">
        <w:rPr>
          <w:rFonts w:ascii="Courier" w:eastAsia="Times New Roman" w:hAnsi="Courier" w:cs="Courier New"/>
          <w:sz w:val="19"/>
          <w:szCs w:val="19"/>
        </w:rPr>
        <w:t>{</w:t>
      </w:r>
      <w:proofErr w:type="gramEnd"/>
    </w:p>
    <w:p w14:paraId="1940AF6F"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width</w:t>
      </w:r>
      <w:r w:rsidRPr="00860CFC">
        <w:rPr>
          <w:rFonts w:ascii="Courier" w:eastAsia="Times New Roman" w:hAnsi="Courier" w:cs="Courier New"/>
          <w:sz w:val="19"/>
          <w:szCs w:val="19"/>
        </w:rPr>
        <w:t>:</w:t>
      </w:r>
      <w:r w:rsidRPr="00860CFC">
        <w:rPr>
          <w:rFonts w:ascii="Courier" w:eastAsia="Times New Roman" w:hAnsi="Courier" w:cs="Courier New"/>
          <w:color w:val="AE81FF"/>
          <w:sz w:val="19"/>
          <w:szCs w:val="19"/>
        </w:rPr>
        <w:t>200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w:t>
      </w:r>
    </w:p>
    <w:p w14:paraId="6196FBFB"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height</w:t>
      </w:r>
      <w:r w:rsidRPr="00860CFC">
        <w:rPr>
          <w:rFonts w:ascii="Courier" w:eastAsia="Times New Roman" w:hAnsi="Courier" w:cs="Courier New"/>
          <w:sz w:val="19"/>
          <w:szCs w:val="19"/>
        </w:rPr>
        <w:t>:</w:t>
      </w:r>
      <w:r w:rsidRPr="00860CFC">
        <w:rPr>
          <w:rFonts w:ascii="Courier" w:eastAsia="Times New Roman" w:hAnsi="Courier" w:cs="Courier New"/>
          <w:color w:val="AE81FF"/>
          <w:sz w:val="19"/>
          <w:szCs w:val="19"/>
        </w:rPr>
        <w:t>200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w:t>
      </w:r>
    </w:p>
    <w:p w14:paraId="784DB109"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background</w:t>
      </w: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blue</w:t>
      </w:r>
      <w:r w:rsidRPr="00860CFC">
        <w:rPr>
          <w:rFonts w:ascii="Courier" w:eastAsia="Times New Roman" w:hAnsi="Courier" w:cs="Courier New"/>
          <w:sz w:val="19"/>
          <w:szCs w:val="19"/>
        </w:rPr>
        <w:t>;</w:t>
      </w:r>
    </w:p>
    <w:p w14:paraId="578D92D7"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proofErr w:type="spellStart"/>
      <w:proofErr w:type="gramStart"/>
      <w:r w:rsidRPr="00860CFC">
        <w:rPr>
          <w:rFonts w:ascii="Courier" w:eastAsia="Times New Roman" w:hAnsi="Courier" w:cs="Courier New"/>
          <w:color w:val="66D9EF"/>
          <w:sz w:val="19"/>
          <w:szCs w:val="19"/>
        </w:rPr>
        <w:t>position</w:t>
      </w:r>
      <w:r w:rsidRPr="00860CFC">
        <w:rPr>
          <w:rFonts w:ascii="Courier" w:eastAsia="Times New Roman" w:hAnsi="Courier" w:cs="Courier New"/>
          <w:sz w:val="19"/>
          <w:szCs w:val="19"/>
        </w:rPr>
        <w:t>:</w:t>
      </w:r>
      <w:r w:rsidRPr="00860CFC">
        <w:rPr>
          <w:rFonts w:ascii="Courier" w:eastAsia="Times New Roman" w:hAnsi="Courier" w:cs="Courier New"/>
          <w:color w:val="66D9EF"/>
          <w:sz w:val="19"/>
          <w:szCs w:val="19"/>
        </w:rPr>
        <w:t>relative</w:t>
      </w:r>
      <w:proofErr w:type="spellEnd"/>
      <w:proofErr w:type="gramEnd"/>
      <w:r w:rsidRPr="00860CFC">
        <w:rPr>
          <w:rFonts w:ascii="Courier" w:eastAsia="Times New Roman" w:hAnsi="Courier" w:cs="Courier New"/>
          <w:sz w:val="19"/>
          <w:szCs w:val="19"/>
        </w:rPr>
        <w:t>;</w:t>
      </w:r>
    </w:p>
    <w:p w14:paraId="6D472396"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w:t>
      </w:r>
    </w:p>
    <w:p w14:paraId="5D2D1765"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color w:val="A6E22E"/>
          <w:sz w:val="19"/>
          <w:szCs w:val="19"/>
        </w:rPr>
        <w:t>#center-</w:t>
      </w:r>
      <w:proofErr w:type="gramStart"/>
      <w:r w:rsidRPr="00860CFC">
        <w:rPr>
          <w:rFonts w:ascii="Courier" w:eastAsia="Times New Roman" w:hAnsi="Courier" w:cs="Courier New"/>
          <w:color w:val="A6E22E"/>
          <w:sz w:val="19"/>
          <w:szCs w:val="19"/>
        </w:rPr>
        <w:t>me</w:t>
      </w:r>
      <w:r w:rsidRPr="00860CFC">
        <w:rPr>
          <w:rFonts w:ascii="Courier" w:eastAsia="Times New Roman" w:hAnsi="Courier" w:cs="Courier New"/>
          <w:sz w:val="19"/>
          <w:szCs w:val="19"/>
        </w:rPr>
        <w:t>{</w:t>
      </w:r>
      <w:proofErr w:type="gramEnd"/>
    </w:p>
    <w:p w14:paraId="25E758BB"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background</w:t>
      </w: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red</w:t>
      </w:r>
      <w:r w:rsidRPr="00860CFC">
        <w:rPr>
          <w:rFonts w:ascii="Courier" w:eastAsia="Times New Roman" w:hAnsi="Courier" w:cs="Courier New"/>
          <w:sz w:val="19"/>
          <w:szCs w:val="19"/>
        </w:rPr>
        <w:t>;</w:t>
      </w:r>
    </w:p>
    <w:p w14:paraId="3743CC02"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height</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100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w:t>
      </w:r>
    </w:p>
    <w:p w14:paraId="3EF64CE8"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width</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100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 xml:space="preserve">; </w:t>
      </w:r>
    </w:p>
    <w:p w14:paraId="09F13481"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margin</w:t>
      </w: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auto</w:t>
      </w:r>
      <w:r w:rsidRPr="00860CFC">
        <w:rPr>
          <w:rFonts w:ascii="Courier" w:eastAsia="Times New Roman" w:hAnsi="Courier" w:cs="Courier New"/>
          <w:sz w:val="19"/>
          <w:szCs w:val="19"/>
        </w:rPr>
        <w:t>;</w:t>
      </w:r>
    </w:p>
    <w:p w14:paraId="0577F2A3"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position</w:t>
      </w: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absolute</w:t>
      </w:r>
      <w:r w:rsidRPr="00860CFC">
        <w:rPr>
          <w:rFonts w:ascii="Courier" w:eastAsia="Times New Roman" w:hAnsi="Courier" w:cs="Courier New"/>
          <w:sz w:val="19"/>
          <w:szCs w:val="19"/>
        </w:rPr>
        <w:t>;</w:t>
      </w:r>
    </w:p>
    <w:p w14:paraId="65A40C69"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left</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0</w:t>
      </w:r>
      <w:r w:rsidRPr="00860CFC">
        <w:rPr>
          <w:rFonts w:ascii="Courier" w:eastAsia="Times New Roman" w:hAnsi="Courier" w:cs="Courier New"/>
          <w:sz w:val="19"/>
          <w:szCs w:val="19"/>
        </w:rPr>
        <w:t>;</w:t>
      </w:r>
    </w:p>
    <w:p w14:paraId="617D16FF"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bottom</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0</w:t>
      </w:r>
      <w:r w:rsidRPr="00860CFC">
        <w:rPr>
          <w:rFonts w:ascii="Courier" w:eastAsia="Times New Roman" w:hAnsi="Courier" w:cs="Courier New"/>
          <w:sz w:val="19"/>
          <w:szCs w:val="19"/>
        </w:rPr>
        <w:t>;</w:t>
      </w:r>
    </w:p>
    <w:p w14:paraId="16E82256"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top</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0</w:t>
      </w:r>
      <w:r w:rsidRPr="00860CFC">
        <w:rPr>
          <w:rFonts w:ascii="Courier" w:eastAsia="Times New Roman" w:hAnsi="Courier" w:cs="Courier New"/>
          <w:sz w:val="19"/>
          <w:szCs w:val="19"/>
        </w:rPr>
        <w:t>;</w:t>
      </w:r>
    </w:p>
    <w:p w14:paraId="6279EDB8"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right</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0</w:t>
      </w:r>
      <w:r w:rsidRPr="00860CFC">
        <w:rPr>
          <w:rFonts w:ascii="Courier" w:eastAsia="Times New Roman" w:hAnsi="Courier" w:cs="Courier New"/>
          <w:sz w:val="19"/>
          <w:szCs w:val="19"/>
        </w:rPr>
        <w:t>;</w:t>
      </w:r>
    </w:p>
    <w:p w14:paraId="7AA199AF"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w:t>
      </w:r>
    </w:p>
    <w:p w14:paraId="0516B235" w14:textId="58B0193C" w:rsidR="00860CFC" w:rsidRDefault="00860CFC">
      <w:r>
        <w:t xml:space="preserve"> OR</w:t>
      </w:r>
    </w:p>
    <w:p w14:paraId="5B7320E5"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color w:val="A6E22E"/>
          <w:sz w:val="19"/>
          <w:szCs w:val="19"/>
        </w:rPr>
        <w:t>#</w:t>
      </w:r>
      <w:proofErr w:type="gramStart"/>
      <w:r w:rsidRPr="00860CFC">
        <w:rPr>
          <w:rFonts w:ascii="Courier" w:eastAsia="Times New Roman" w:hAnsi="Courier" w:cs="Courier New"/>
          <w:color w:val="A6E22E"/>
          <w:sz w:val="19"/>
          <w:szCs w:val="19"/>
        </w:rPr>
        <w:t>container</w:t>
      </w:r>
      <w:r w:rsidRPr="00860CFC">
        <w:rPr>
          <w:rFonts w:ascii="Courier" w:eastAsia="Times New Roman" w:hAnsi="Courier" w:cs="Courier New"/>
          <w:sz w:val="19"/>
          <w:szCs w:val="19"/>
        </w:rPr>
        <w:t>{</w:t>
      </w:r>
      <w:proofErr w:type="gramEnd"/>
    </w:p>
    <w:p w14:paraId="6AC1E866"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width</w:t>
      </w:r>
      <w:r w:rsidRPr="00860CFC">
        <w:rPr>
          <w:rFonts w:ascii="Courier" w:eastAsia="Times New Roman" w:hAnsi="Courier" w:cs="Courier New"/>
          <w:sz w:val="19"/>
          <w:szCs w:val="19"/>
        </w:rPr>
        <w:t>:</w:t>
      </w:r>
      <w:r w:rsidRPr="00860CFC">
        <w:rPr>
          <w:rFonts w:ascii="Courier" w:eastAsia="Times New Roman" w:hAnsi="Courier" w:cs="Courier New"/>
          <w:color w:val="AE81FF"/>
          <w:sz w:val="19"/>
          <w:szCs w:val="19"/>
        </w:rPr>
        <w:t>200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w:t>
      </w:r>
    </w:p>
    <w:p w14:paraId="2BFD90E2"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height</w:t>
      </w:r>
      <w:r w:rsidRPr="00860CFC">
        <w:rPr>
          <w:rFonts w:ascii="Courier" w:eastAsia="Times New Roman" w:hAnsi="Courier" w:cs="Courier New"/>
          <w:sz w:val="19"/>
          <w:szCs w:val="19"/>
        </w:rPr>
        <w:t>:</w:t>
      </w:r>
      <w:r w:rsidRPr="00860CFC">
        <w:rPr>
          <w:rFonts w:ascii="Courier" w:eastAsia="Times New Roman" w:hAnsi="Courier" w:cs="Courier New"/>
          <w:color w:val="AE81FF"/>
          <w:sz w:val="19"/>
          <w:szCs w:val="19"/>
        </w:rPr>
        <w:t>200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w:t>
      </w:r>
    </w:p>
    <w:p w14:paraId="39AC034C"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background</w:t>
      </w: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blue</w:t>
      </w:r>
      <w:r w:rsidRPr="00860CFC">
        <w:rPr>
          <w:rFonts w:ascii="Courier" w:eastAsia="Times New Roman" w:hAnsi="Courier" w:cs="Courier New"/>
          <w:sz w:val="19"/>
          <w:szCs w:val="19"/>
        </w:rPr>
        <w:t>;</w:t>
      </w:r>
    </w:p>
    <w:p w14:paraId="1707423E"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proofErr w:type="spellStart"/>
      <w:proofErr w:type="gramStart"/>
      <w:r w:rsidRPr="00860CFC">
        <w:rPr>
          <w:rFonts w:ascii="Courier" w:eastAsia="Times New Roman" w:hAnsi="Courier" w:cs="Courier New"/>
          <w:color w:val="66D9EF"/>
          <w:sz w:val="19"/>
          <w:szCs w:val="19"/>
        </w:rPr>
        <w:t>position</w:t>
      </w:r>
      <w:r w:rsidRPr="00860CFC">
        <w:rPr>
          <w:rFonts w:ascii="Courier" w:eastAsia="Times New Roman" w:hAnsi="Courier" w:cs="Courier New"/>
          <w:sz w:val="19"/>
          <w:szCs w:val="19"/>
        </w:rPr>
        <w:t>:</w:t>
      </w:r>
      <w:r w:rsidRPr="00860CFC">
        <w:rPr>
          <w:rFonts w:ascii="Courier" w:eastAsia="Times New Roman" w:hAnsi="Courier" w:cs="Courier New"/>
          <w:color w:val="66D9EF"/>
          <w:sz w:val="19"/>
          <w:szCs w:val="19"/>
        </w:rPr>
        <w:t>relative</w:t>
      </w:r>
      <w:proofErr w:type="spellEnd"/>
      <w:proofErr w:type="gramEnd"/>
      <w:r w:rsidRPr="00860CFC">
        <w:rPr>
          <w:rFonts w:ascii="Courier" w:eastAsia="Times New Roman" w:hAnsi="Courier" w:cs="Courier New"/>
          <w:sz w:val="19"/>
          <w:szCs w:val="19"/>
        </w:rPr>
        <w:t>;</w:t>
      </w:r>
    </w:p>
    <w:p w14:paraId="0C8510E1"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w:t>
      </w:r>
    </w:p>
    <w:p w14:paraId="67E53EBC"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color w:val="A6E22E"/>
          <w:sz w:val="19"/>
          <w:szCs w:val="19"/>
        </w:rPr>
        <w:t>#center-</w:t>
      </w:r>
      <w:proofErr w:type="gramStart"/>
      <w:r w:rsidRPr="00860CFC">
        <w:rPr>
          <w:rFonts w:ascii="Courier" w:eastAsia="Times New Roman" w:hAnsi="Courier" w:cs="Courier New"/>
          <w:color w:val="A6E22E"/>
          <w:sz w:val="19"/>
          <w:szCs w:val="19"/>
        </w:rPr>
        <w:t>me</w:t>
      </w:r>
      <w:r w:rsidRPr="00860CFC">
        <w:rPr>
          <w:rFonts w:ascii="Courier" w:eastAsia="Times New Roman" w:hAnsi="Courier" w:cs="Courier New"/>
          <w:sz w:val="19"/>
          <w:szCs w:val="19"/>
        </w:rPr>
        <w:t>{</w:t>
      </w:r>
      <w:proofErr w:type="gramEnd"/>
    </w:p>
    <w:p w14:paraId="60A49893"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background</w:t>
      </w: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red</w:t>
      </w:r>
      <w:r w:rsidRPr="00860CFC">
        <w:rPr>
          <w:rFonts w:ascii="Courier" w:eastAsia="Times New Roman" w:hAnsi="Courier" w:cs="Courier New"/>
          <w:sz w:val="19"/>
          <w:szCs w:val="19"/>
        </w:rPr>
        <w:t>;</w:t>
      </w:r>
    </w:p>
    <w:p w14:paraId="257E16EC"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height</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100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w:t>
      </w:r>
    </w:p>
    <w:p w14:paraId="71421534"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width</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100</w:t>
      </w:r>
      <w:r w:rsidRPr="00860CFC">
        <w:rPr>
          <w:rFonts w:ascii="Courier" w:eastAsia="Times New Roman" w:hAnsi="Courier" w:cs="Courier New"/>
          <w:color w:val="F92672"/>
          <w:sz w:val="19"/>
          <w:szCs w:val="19"/>
        </w:rPr>
        <w:t>px</w:t>
      </w:r>
      <w:r w:rsidRPr="00860CFC">
        <w:rPr>
          <w:rFonts w:ascii="Courier" w:eastAsia="Times New Roman" w:hAnsi="Courier" w:cs="Courier New"/>
          <w:sz w:val="19"/>
          <w:szCs w:val="19"/>
        </w:rPr>
        <w:t xml:space="preserve">; </w:t>
      </w:r>
    </w:p>
    <w:p w14:paraId="0F3451F2" w14:textId="77777777" w:rsidR="00860CFC" w:rsidRPr="00860CFC" w:rsidRDefault="00860CFC" w:rsidP="0086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 xml:space="preserve">  </w:t>
      </w:r>
      <w:r w:rsidRPr="00860CFC">
        <w:rPr>
          <w:rFonts w:ascii="Courier" w:eastAsia="Times New Roman" w:hAnsi="Courier" w:cs="Courier New"/>
          <w:color w:val="66D9EF"/>
          <w:sz w:val="19"/>
          <w:szCs w:val="19"/>
        </w:rPr>
        <w:t>margin</w:t>
      </w:r>
      <w:r w:rsidRPr="00860CFC">
        <w:rPr>
          <w:rFonts w:ascii="Courier" w:eastAsia="Times New Roman" w:hAnsi="Courier" w:cs="Courier New"/>
          <w:sz w:val="19"/>
          <w:szCs w:val="19"/>
        </w:rPr>
        <w:t xml:space="preserve">: </w:t>
      </w:r>
      <w:r w:rsidRPr="00860CFC">
        <w:rPr>
          <w:rFonts w:ascii="Courier" w:eastAsia="Times New Roman" w:hAnsi="Courier" w:cs="Courier New"/>
          <w:color w:val="AE81FF"/>
          <w:sz w:val="19"/>
          <w:szCs w:val="19"/>
        </w:rPr>
        <w:t>0</w:t>
      </w:r>
      <w:r w:rsidRPr="00860CFC">
        <w:rPr>
          <w:rFonts w:ascii="Courier" w:eastAsia="Times New Roman" w:hAnsi="Courier" w:cs="Courier New"/>
          <w:sz w:val="19"/>
          <w:szCs w:val="19"/>
        </w:rPr>
        <w:t xml:space="preserve"> auto;</w:t>
      </w:r>
    </w:p>
    <w:p w14:paraId="3183DF5D" w14:textId="27673A72" w:rsidR="004B7945" w:rsidRPr="00F05A6D" w:rsidRDefault="00860CFC" w:rsidP="00F0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9"/>
          <w:szCs w:val="19"/>
        </w:rPr>
      </w:pPr>
      <w:r w:rsidRPr="00860CFC">
        <w:rPr>
          <w:rFonts w:ascii="Courier" w:eastAsia="Times New Roman" w:hAnsi="Courier" w:cs="Courier New"/>
          <w:sz w:val="19"/>
          <w:szCs w:val="19"/>
        </w:rPr>
        <w:t>}</w:t>
      </w:r>
    </w:p>
    <w:p w14:paraId="07FD492B" w14:textId="1AEC9EB6" w:rsidR="004B7945" w:rsidRDefault="004B7945"/>
    <w:p w14:paraId="3BFEED83" w14:textId="112FB9BF" w:rsidR="004B7945" w:rsidRDefault="00E4746B">
      <w:pPr>
        <w:rPr>
          <w:rStyle w:val="Strong"/>
          <w:sz w:val="21"/>
          <w:szCs w:val="21"/>
          <w:shd w:val="clear" w:color="auto" w:fill="FFFFFF"/>
        </w:rPr>
      </w:pPr>
      <w:r>
        <w:rPr>
          <w:rStyle w:val="Strong"/>
          <w:sz w:val="21"/>
          <w:szCs w:val="21"/>
          <w:shd w:val="clear" w:color="auto" w:fill="FFFFFF"/>
        </w:rPr>
        <w:t>'console', 'elements'</w:t>
      </w:r>
      <w:r w:rsidRPr="00E4746B">
        <w:rPr>
          <w:rStyle w:val="Heading1Char"/>
          <w:sz w:val="21"/>
          <w:szCs w:val="21"/>
          <w:shd w:val="clear" w:color="auto" w:fill="FFFFFF"/>
        </w:rPr>
        <w:t xml:space="preserve"> </w:t>
      </w:r>
      <w:r>
        <w:rPr>
          <w:rStyle w:val="Strong"/>
          <w:sz w:val="21"/>
          <w:szCs w:val="21"/>
          <w:shd w:val="clear" w:color="auto" w:fill="FFFFFF"/>
        </w:rPr>
        <w:t>'sources' </w:t>
      </w:r>
    </w:p>
    <w:p w14:paraId="4EADFEDF" w14:textId="04178B87" w:rsidR="00B7013B" w:rsidRDefault="00B7013B"/>
    <w:p w14:paraId="6CAD0D70" w14:textId="0BDC3BD7" w:rsidR="00B7013B" w:rsidRDefault="00B7013B">
      <w:r>
        <w:t>NOTES TO SELF!!!!!!!!!!!!!!!</w:t>
      </w:r>
    </w:p>
    <w:p w14:paraId="29E3DCAE" w14:textId="2595CF63" w:rsidR="00B7013B" w:rsidRDefault="00B7013B"/>
    <w:p w14:paraId="2B10FED0" w14:textId="635C3612" w:rsidR="00B7013B" w:rsidRDefault="00B7013B">
      <w:r>
        <w:t>Mark lots and lots of notes!</w:t>
      </w:r>
      <w:r>
        <w:tab/>
        <w:t>&lt;!-- --&gt;</w:t>
      </w:r>
    </w:p>
    <w:p w14:paraId="44FB3DE8" w14:textId="7582D1E8" w:rsidR="00B7013B" w:rsidRDefault="00B7013B"/>
    <w:p w14:paraId="35352A16" w14:textId="50FE3AB4" w:rsidR="00B7013B" w:rsidRDefault="00B7013B" w:rsidP="00B7013B">
      <w:r>
        <w:t>&lt;div class="</w:t>
      </w:r>
      <w:proofErr w:type="spellStart"/>
      <w:r>
        <w:t>clearfix</w:t>
      </w:r>
      <w:proofErr w:type="spellEnd"/>
      <w:r>
        <w:t>"&gt;</w:t>
      </w:r>
      <w:r>
        <w:t xml:space="preserve">  </w:t>
      </w:r>
    </w:p>
    <w:p w14:paraId="539C5553" w14:textId="441EEBC0" w:rsidR="00B7013B" w:rsidRDefault="00B7013B" w:rsidP="00B7013B">
      <w:r>
        <w:t xml:space="preserve"> </w:t>
      </w:r>
      <w:r>
        <w:t xml:space="preserve"> </w:t>
      </w:r>
      <w:r>
        <w:t xml:space="preserve"> &lt;div class="column menu"&gt;</w:t>
      </w:r>
      <w:r>
        <w:t xml:space="preserve"> </w:t>
      </w:r>
    </w:p>
    <w:p w14:paraId="2F8227FF" w14:textId="24AA99C9" w:rsidR="00B7013B" w:rsidRDefault="00B7013B" w:rsidP="00B7013B">
      <w:r>
        <w:t xml:space="preserve">  </w:t>
      </w:r>
      <w:r>
        <w:t xml:space="preserve"> </w:t>
      </w:r>
      <w:r>
        <w:t xml:space="preserve">  </w:t>
      </w:r>
      <w:r>
        <w:t xml:space="preserve">  </w:t>
      </w:r>
      <w:r>
        <w:t>&lt;</w:t>
      </w:r>
      <w:proofErr w:type="spellStart"/>
      <w:r>
        <w:t>ul</w:t>
      </w:r>
      <w:proofErr w:type="spellEnd"/>
      <w:r>
        <w:t>&gt;</w:t>
      </w:r>
    </w:p>
    <w:p w14:paraId="2F45291F" w14:textId="249652F9" w:rsidR="00B7013B" w:rsidRDefault="00B7013B" w:rsidP="00B7013B">
      <w:r>
        <w:t xml:space="preserve">    </w:t>
      </w:r>
      <w:r>
        <w:t xml:space="preserve">  </w:t>
      </w:r>
      <w:r>
        <w:t xml:space="preserve">  </w:t>
      </w:r>
      <w:r>
        <w:t xml:space="preserve">   </w:t>
      </w:r>
      <w:r>
        <w:t>&lt;li&gt;The Flight&lt;/li</w:t>
      </w:r>
      <w:proofErr w:type="gramStart"/>
      <w:r>
        <w:t>&gt;</w:t>
      </w:r>
      <w:r>
        <w:t xml:space="preserve">  (</w:t>
      </w:r>
      <w:proofErr w:type="gramEnd"/>
      <w:r>
        <w:t>Li has #1 priority on weight scale!)</w:t>
      </w:r>
    </w:p>
    <w:p w14:paraId="0B4748AE" w14:textId="6A71C6F1" w:rsidR="00B7013B" w:rsidRDefault="00B7013B" w:rsidP="00B7013B">
      <w:r>
        <w:t xml:space="preserve">    </w:t>
      </w:r>
      <w:r>
        <w:t xml:space="preserve">   </w:t>
      </w:r>
      <w:r>
        <w:t xml:space="preserve">  </w:t>
      </w:r>
      <w:r>
        <w:t xml:space="preserve">  </w:t>
      </w:r>
      <w:r>
        <w:t>&lt;li&gt;The City&lt;/li&gt;</w:t>
      </w:r>
    </w:p>
    <w:p w14:paraId="48BBFA73" w14:textId="0F4565A8" w:rsidR="00B7013B" w:rsidRDefault="00B7013B" w:rsidP="00B7013B">
      <w:r>
        <w:t xml:space="preserve">    </w:t>
      </w:r>
      <w:r>
        <w:t xml:space="preserve">     </w:t>
      </w:r>
      <w:r>
        <w:t xml:space="preserve">  &lt;li&gt;The Island&lt;/li&gt;</w:t>
      </w:r>
    </w:p>
    <w:p w14:paraId="6E83F34D" w14:textId="2ACE3E4C" w:rsidR="00B7013B" w:rsidRDefault="00B7013B" w:rsidP="00B7013B">
      <w:r>
        <w:t xml:space="preserve">    </w:t>
      </w:r>
      <w:r>
        <w:t xml:space="preserve">     </w:t>
      </w:r>
      <w:r>
        <w:t xml:space="preserve">  &lt;li&gt;The Food&lt;/li&gt;</w:t>
      </w:r>
    </w:p>
    <w:p w14:paraId="5719D5E5" w14:textId="4538B5A9" w:rsidR="00B7013B" w:rsidRDefault="00B7013B" w:rsidP="00B7013B">
      <w:r>
        <w:t xml:space="preserve">  </w:t>
      </w:r>
      <w:r>
        <w:t xml:space="preserve">  </w:t>
      </w:r>
      <w:r>
        <w:t xml:space="preserve"> </w:t>
      </w:r>
      <w:r>
        <w:t xml:space="preserve">  &lt;/</w:t>
      </w:r>
      <w:proofErr w:type="spellStart"/>
      <w:r>
        <w:t>ul</w:t>
      </w:r>
      <w:proofErr w:type="spellEnd"/>
      <w:r>
        <w:t>&gt;</w:t>
      </w:r>
    </w:p>
    <w:p w14:paraId="36BBAF50" w14:textId="0C09F490" w:rsidR="00B7013B" w:rsidRDefault="00B7013B" w:rsidP="00B7013B">
      <w:r>
        <w:t xml:space="preserve"> </w:t>
      </w:r>
      <w:r>
        <w:t xml:space="preserve">  &lt;/div&gt;</w:t>
      </w:r>
    </w:p>
    <w:p w14:paraId="27D875FB" w14:textId="3632F40D" w:rsidR="006D3950" w:rsidRDefault="006D3950" w:rsidP="00B7013B"/>
    <w:p w14:paraId="5BC976B4" w14:textId="689D5C21" w:rsidR="006D3950" w:rsidRDefault="00247568" w:rsidP="00B7013B">
      <w:r w:rsidRPr="006D3950">
        <w:t>W</w:t>
      </w:r>
      <w:r w:rsidR="006D3950" w:rsidRPr="006D3950">
        <w:t>rapper</w:t>
      </w:r>
    </w:p>
    <w:p w14:paraId="7E85AA8E" w14:textId="1A4AE0C2" w:rsidR="00247568" w:rsidRDefault="00247568" w:rsidP="00B7013B">
      <w:r w:rsidRPr="00247568">
        <w:t>Header</w:t>
      </w:r>
    </w:p>
    <w:p w14:paraId="478BC9C5" w14:textId="7210DC31" w:rsidR="00247568" w:rsidRDefault="00247568" w:rsidP="00B7013B">
      <w:r w:rsidRPr="00247568">
        <w:t>Navigation</w:t>
      </w:r>
    </w:p>
    <w:p w14:paraId="7CAE9011" w14:textId="4A35750A" w:rsidR="00247568" w:rsidRDefault="00247568" w:rsidP="00B7013B">
      <w:proofErr w:type="spellStart"/>
      <w:r w:rsidRPr="00247568">
        <w:t>main_content</w:t>
      </w:r>
      <w:proofErr w:type="spellEnd"/>
    </w:p>
    <w:p w14:paraId="7CFAD586" w14:textId="7BE654DE" w:rsidR="00247568" w:rsidRDefault="00247568" w:rsidP="00B7013B">
      <w:proofErr w:type="spellStart"/>
      <w:r w:rsidRPr="00247568">
        <w:t>subcontents</w:t>
      </w:r>
      <w:proofErr w:type="spellEnd"/>
    </w:p>
    <w:p w14:paraId="0AE6FC90" w14:textId="296226DE" w:rsidR="00247568" w:rsidRDefault="00247568" w:rsidP="00B7013B">
      <w:proofErr w:type="spellStart"/>
      <w:r w:rsidRPr="00247568">
        <w:t>advertisemen</w:t>
      </w:r>
      <w:proofErr w:type="spellEnd"/>
    </w:p>
    <w:sectPr w:rsidR="0024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Gotham-Rounded-Book">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6932DA"/>
    <w:multiLevelType w:val="multilevel"/>
    <w:tmpl w:val="255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D0966"/>
    <w:multiLevelType w:val="multilevel"/>
    <w:tmpl w:val="7A08F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BF608C"/>
    <w:multiLevelType w:val="multilevel"/>
    <w:tmpl w:val="4D2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425E92"/>
    <w:multiLevelType w:val="multilevel"/>
    <w:tmpl w:val="80C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9AB02E0"/>
    <w:multiLevelType w:val="multilevel"/>
    <w:tmpl w:val="099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4"/>
  </w:num>
  <w:num w:numId="3">
    <w:abstractNumId w:val="10"/>
  </w:num>
  <w:num w:numId="4">
    <w:abstractNumId w:val="26"/>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0"/>
  </w:num>
  <w:num w:numId="22">
    <w:abstractNumId w:val="13"/>
  </w:num>
  <w:num w:numId="23">
    <w:abstractNumId w:val="27"/>
  </w:num>
  <w:num w:numId="24">
    <w:abstractNumId w:val="23"/>
  </w:num>
  <w:num w:numId="25">
    <w:abstractNumId w:val="11"/>
  </w:num>
  <w:num w:numId="26">
    <w:abstractNumId w:val="12"/>
  </w:num>
  <w:num w:numId="27">
    <w:abstractNumId w:val="2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3D"/>
    <w:rsid w:val="001973DC"/>
    <w:rsid w:val="00247568"/>
    <w:rsid w:val="00267797"/>
    <w:rsid w:val="002D51C3"/>
    <w:rsid w:val="00373F5C"/>
    <w:rsid w:val="003A57D8"/>
    <w:rsid w:val="004B7945"/>
    <w:rsid w:val="005C7923"/>
    <w:rsid w:val="005D24B4"/>
    <w:rsid w:val="005F4053"/>
    <w:rsid w:val="00635E3D"/>
    <w:rsid w:val="00645252"/>
    <w:rsid w:val="00650329"/>
    <w:rsid w:val="006D3950"/>
    <w:rsid w:val="006D3D74"/>
    <w:rsid w:val="007D26D2"/>
    <w:rsid w:val="00806595"/>
    <w:rsid w:val="008532A0"/>
    <w:rsid w:val="00860CFC"/>
    <w:rsid w:val="008C3C11"/>
    <w:rsid w:val="008E571E"/>
    <w:rsid w:val="009E0B3F"/>
    <w:rsid w:val="00A9204E"/>
    <w:rsid w:val="00AE254E"/>
    <w:rsid w:val="00B7013B"/>
    <w:rsid w:val="00C40231"/>
    <w:rsid w:val="00C5183B"/>
    <w:rsid w:val="00CD31DA"/>
    <w:rsid w:val="00CD4ED4"/>
    <w:rsid w:val="00E4746B"/>
    <w:rsid w:val="00E50B6A"/>
    <w:rsid w:val="00EC7622"/>
    <w:rsid w:val="00F05A6D"/>
    <w:rsid w:val="00F64516"/>
    <w:rsid w:val="00FD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0450"/>
  <w15:chartTrackingRefBased/>
  <w15:docId w15:val="{4A6FF428-99F4-4737-816A-4804E5A3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support">
    <w:name w:val="support"/>
    <w:basedOn w:val="DefaultParagraphFont"/>
    <w:rsid w:val="00AE254E"/>
  </w:style>
  <w:style w:type="character" w:customStyle="1" w:styleId="constant">
    <w:name w:val="constant"/>
    <w:basedOn w:val="DefaultParagraphFont"/>
    <w:rsid w:val="00AE254E"/>
  </w:style>
  <w:style w:type="character" w:customStyle="1" w:styleId="keyword">
    <w:name w:val="keyword"/>
    <w:basedOn w:val="DefaultParagraphFont"/>
    <w:rsid w:val="00AE254E"/>
  </w:style>
  <w:style w:type="character" w:customStyle="1" w:styleId="token">
    <w:name w:val="token"/>
    <w:basedOn w:val="DefaultParagraphFont"/>
    <w:rsid w:val="003A57D8"/>
  </w:style>
  <w:style w:type="character" w:customStyle="1" w:styleId="string">
    <w:name w:val="string"/>
    <w:basedOn w:val="DefaultParagraphFont"/>
    <w:rsid w:val="00C40231"/>
  </w:style>
  <w:style w:type="character" w:customStyle="1" w:styleId="entity">
    <w:name w:val="entity"/>
    <w:basedOn w:val="DefaultParagraphFont"/>
    <w:rsid w:val="00860CFC"/>
  </w:style>
  <w:style w:type="paragraph" w:styleId="NormalWeb">
    <w:name w:val="Normal (Web)"/>
    <w:basedOn w:val="Normal"/>
    <w:uiPriority w:val="99"/>
    <w:semiHidden/>
    <w:unhideWhenUsed/>
    <w:rsid w:val="00F05A6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20703">
      <w:bodyDiv w:val="1"/>
      <w:marLeft w:val="0"/>
      <w:marRight w:val="0"/>
      <w:marTop w:val="0"/>
      <w:marBottom w:val="0"/>
      <w:divBdr>
        <w:top w:val="none" w:sz="0" w:space="0" w:color="auto"/>
        <w:left w:val="none" w:sz="0" w:space="0" w:color="auto"/>
        <w:bottom w:val="none" w:sz="0" w:space="0" w:color="auto"/>
        <w:right w:val="none" w:sz="0" w:space="0" w:color="auto"/>
      </w:divBdr>
    </w:div>
    <w:div w:id="809176749">
      <w:bodyDiv w:val="1"/>
      <w:marLeft w:val="0"/>
      <w:marRight w:val="0"/>
      <w:marTop w:val="0"/>
      <w:marBottom w:val="0"/>
      <w:divBdr>
        <w:top w:val="none" w:sz="0" w:space="0" w:color="auto"/>
        <w:left w:val="none" w:sz="0" w:space="0" w:color="auto"/>
        <w:bottom w:val="none" w:sz="0" w:space="0" w:color="auto"/>
        <w:right w:val="none" w:sz="0" w:space="0" w:color="auto"/>
      </w:divBdr>
    </w:div>
    <w:div w:id="936450434">
      <w:bodyDiv w:val="1"/>
      <w:marLeft w:val="0"/>
      <w:marRight w:val="0"/>
      <w:marTop w:val="0"/>
      <w:marBottom w:val="0"/>
      <w:divBdr>
        <w:top w:val="none" w:sz="0" w:space="0" w:color="auto"/>
        <w:left w:val="none" w:sz="0" w:space="0" w:color="auto"/>
        <w:bottom w:val="none" w:sz="0" w:space="0" w:color="auto"/>
        <w:right w:val="none" w:sz="0" w:space="0" w:color="auto"/>
      </w:divBdr>
    </w:div>
    <w:div w:id="943809905">
      <w:bodyDiv w:val="1"/>
      <w:marLeft w:val="0"/>
      <w:marRight w:val="0"/>
      <w:marTop w:val="0"/>
      <w:marBottom w:val="0"/>
      <w:divBdr>
        <w:top w:val="none" w:sz="0" w:space="0" w:color="auto"/>
        <w:left w:val="none" w:sz="0" w:space="0" w:color="auto"/>
        <w:bottom w:val="none" w:sz="0" w:space="0" w:color="auto"/>
        <w:right w:val="none" w:sz="0" w:space="0" w:color="auto"/>
      </w:divBdr>
    </w:div>
    <w:div w:id="958753972">
      <w:bodyDiv w:val="1"/>
      <w:marLeft w:val="0"/>
      <w:marRight w:val="0"/>
      <w:marTop w:val="0"/>
      <w:marBottom w:val="0"/>
      <w:divBdr>
        <w:top w:val="none" w:sz="0" w:space="0" w:color="auto"/>
        <w:left w:val="none" w:sz="0" w:space="0" w:color="auto"/>
        <w:bottom w:val="none" w:sz="0" w:space="0" w:color="auto"/>
        <w:right w:val="none" w:sz="0" w:space="0" w:color="auto"/>
      </w:divBdr>
    </w:div>
    <w:div w:id="1045568671">
      <w:bodyDiv w:val="1"/>
      <w:marLeft w:val="0"/>
      <w:marRight w:val="0"/>
      <w:marTop w:val="0"/>
      <w:marBottom w:val="0"/>
      <w:divBdr>
        <w:top w:val="none" w:sz="0" w:space="0" w:color="auto"/>
        <w:left w:val="none" w:sz="0" w:space="0" w:color="auto"/>
        <w:bottom w:val="none" w:sz="0" w:space="0" w:color="auto"/>
        <w:right w:val="none" w:sz="0" w:space="0" w:color="auto"/>
      </w:divBdr>
    </w:div>
    <w:div w:id="1091731102">
      <w:bodyDiv w:val="1"/>
      <w:marLeft w:val="0"/>
      <w:marRight w:val="0"/>
      <w:marTop w:val="0"/>
      <w:marBottom w:val="0"/>
      <w:divBdr>
        <w:top w:val="none" w:sz="0" w:space="0" w:color="auto"/>
        <w:left w:val="none" w:sz="0" w:space="0" w:color="auto"/>
        <w:bottom w:val="none" w:sz="0" w:space="0" w:color="auto"/>
        <w:right w:val="none" w:sz="0" w:space="0" w:color="auto"/>
      </w:divBdr>
    </w:div>
    <w:div w:id="1214854206">
      <w:bodyDiv w:val="1"/>
      <w:marLeft w:val="0"/>
      <w:marRight w:val="0"/>
      <w:marTop w:val="0"/>
      <w:marBottom w:val="0"/>
      <w:divBdr>
        <w:top w:val="none" w:sz="0" w:space="0" w:color="auto"/>
        <w:left w:val="none" w:sz="0" w:space="0" w:color="auto"/>
        <w:bottom w:val="none" w:sz="0" w:space="0" w:color="auto"/>
        <w:right w:val="none" w:sz="0" w:space="0" w:color="auto"/>
      </w:divBdr>
    </w:div>
    <w:div w:id="1217661149">
      <w:bodyDiv w:val="1"/>
      <w:marLeft w:val="0"/>
      <w:marRight w:val="0"/>
      <w:marTop w:val="0"/>
      <w:marBottom w:val="0"/>
      <w:divBdr>
        <w:top w:val="none" w:sz="0" w:space="0" w:color="auto"/>
        <w:left w:val="none" w:sz="0" w:space="0" w:color="auto"/>
        <w:bottom w:val="none" w:sz="0" w:space="0" w:color="auto"/>
        <w:right w:val="none" w:sz="0" w:space="0" w:color="auto"/>
      </w:divBdr>
    </w:div>
    <w:div w:id="1230187021">
      <w:bodyDiv w:val="1"/>
      <w:marLeft w:val="0"/>
      <w:marRight w:val="0"/>
      <w:marTop w:val="0"/>
      <w:marBottom w:val="0"/>
      <w:divBdr>
        <w:top w:val="none" w:sz="0" w:space="0" w:color="auto"/>
        <w:left w:val="none" w:sz="0" w:space="0" w:color="auto"/>
        <w:bottom w:val="none" w:sz="0" w:space="0" w:color="auto"/>
        <w:right w:val="none" w:sz="0" w:space="0" w:color="auto"/>
      </w:divBdr>
    </w:div>
    <w:div w:id="1374964591">
      <w:bodyDiv w:val="1"/>
      <w:marLeft w:val="0"/>
      <w:marRight w:val="0"/>
      <w:marTop w:val="0"/>
      <w:marBottom w:val="0"/>
      <w:divBdr>
        <w:top w:val="none" w:sz="0" w:space="0" w:color="auto"/>
        <w:left w:val="none" w:sz="0" w:space="0" w:color="auto"/>
        <w:bottom w:val="none" w:sz="0" w:space="0" w:color="auto"/>
        <w:right w:val="none" w:sz="0" w:space="0" w:color="auto"/>
      </w:divBdr>
    </w:div>
    <w:div w:id="1616714799">
      <w:bodyDiv w:val="1"/>
      <w:marLeft w:val="0"/>
      <w:marRight w:val="0"/>
      <w:marTop w:val="0"/>
      <w:marBottom w:val="0"/>
      <w:divBdr>
        <w:top w:val="none" w:sz="0" w:space="0" w:color="auto"/>
        <w:left w:val="none" w:sz="0" w:space="0" w:color="auto"/>
        <w:bottom w:val="none" w:sz="0" w:space="0" w:color="auto"/>
        <w:right w:val="none" w:sz="0" w:space="0" w:color="auto"/>
      </w:divBdr>
    </w:div>
    <w:div w:id="1698316010">
      <w:bodyDiv w:val="1"/>
      <w:marLeft w:val="0"/>
      <w:marRight w:val="0"/>
      <w:marTop w:val="0"/>
      <w:marBottom w:val="0"/>
      <w:divBdr>
        <w:top w:val="none" w:sz="0" w:space="0" w:color="auto"/>
        <w:left w:val="none" w:sz="0" w:space="0" w:color="auto"/>
        <w:bottom w:val="none" w:sz="0" w:space="0" w:color="auto"/>
        <w:right w:val="none" w:sz="0" w:space="0" w:color="auto"/>
      </w:divBdr>
    </w:div>
    <w:div w:id="1728797492">
      <w:bodyDiv w:val="1"/>
      <w:marLeft w:val="0"/>
      <w:marRight w:val="0"/>
      <w:marTop w:val="0"/>
      <w:marBottom w:val="0"/>
      <w:divBdr>
        <w:top w:val="none" w:sz="0" w:space="0" w:color="auto"/>
        <w:left w:val="none" w:sz="0" w:space="0" w:color="auto"/>
        <w:bottom w:val="none" w:sz="0" w:space="0" w:color="auto"/>
        <w:right w:val="none" w:sz="0" w:space="0" w:color="auto"/>
      </w:divBdr>
    </w:div>
    <w:div w:id="1755085037">
      <w:bodyDiv w:val="1"/>
      <w:marLeft w:val="0"/>
      <w:marRight w:val="0"/>
      <w:marTop w:val="0"/>
      <w:marBottom w:val="0"/>
      <w:divBdr>
        <w:top w:val="none" w:sz="0" w:space="0" w:color="auto"/>
        <w:left w:val="none" w:sz="0" w:space="0" w:color="auto"/>
        <w:bottom w:val="none" w:sz="0" w:space="0" w:color="auto"/>
        <w:right w:val="none" w:sz="0" w:space="0" w:color="auto"/>
      </w:divBdr>
    </w:div>
    <w:div w:id="1917394051">
      <w:bodyDiv w:val="1"/>
      <w:marLeft w:val="0"/>
      <w:marRight w:val="0"/>
      <w:marTop w:val="0"/>
      <w:marBottom w:val="0"/>
      <w:divBdr>
        <w:top w:val="none" w:sz="0" w:space="0" w:color="auto"/>
        <w:left w:val="none" w:sz="0" w:space="0" w:color="auto"/>
        <w:bottom w:val="none" w:sz="0" w:space="0" w:color="auto"/>
        <w:right w:val="none" w:sz="0" w:space="0" w:color="auto"/>
      </w:divBdr>
    </w:div>
    <w:div w:id="1943996643">
      <w:bodyDiv w:val="1"/>
      <w:marLeft w:val="0"/>
      <w:marRight w:val="0"/>
      <w:marTop w:val="0"/>
      <w:marBottom w:val="0"/>
      <w:divBdr>
        <w:top w:val="none" w:sz="0" w:space="0" w:color="auto"/>
        <w:left w:val="none" w:sz="0" w:space="0" w:color="auto"/>
        <w:bottom w:val="none" w:sz="0" w:space="0" w:color="auto"/>
        <w:right w:val="none" w:sz="0" w:space="0" w:color="auto"/>
      </w:divBdr>
    </w:div>
    <w:div w:id="214422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BD092BD-3995-445F-92D9-D27CAACB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1808</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2</cp:revision>
  <dcterms:created xsi:type="dcterms:W3CDTF">2018-02-20T02:01:00Z</dcterms:created>
  <dcterms:modified xsi:type="dcterms:W3CDTF">2018-02-21T08:48:00Z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